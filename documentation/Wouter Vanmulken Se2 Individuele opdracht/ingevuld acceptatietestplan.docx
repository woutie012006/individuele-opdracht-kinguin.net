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rPr>
      </w:pPr>
    </w:p>
    <w:p w:rsidR="007F4746" w:rsidRDefault="007F4746" w:rsidP="007F4746">
      <w:pPr>
        <w:jc w:val="center"/>
        <w:rPr>
          <w:rFonts w:ascii="Arial" w:hAnsi="Arial" w:cs="Arial"/>
          <w:b/>
          <w:bCs/>
          <w:sz w:val="72"/>
          <w:szCs w:val="72"/>
        </w:rPr>
      </w:pPr>
      <w:r>
        <w:rPr>
          <w:rFonts w:ascii="Arial" w:hAnsi="Arial" w:cs="Arial"/>
          <w:b/>
          <w:bCs/>
          <w:sz w:val="72"/>
          <w:szCs w:val="72"/>
        </w:rPr>
        <w:t>Acceptatietestplan</w:t>
      </w:r>
    </w:p>
    <w:p w:rsidR="007F4746" w:rsidRDefault="007F4746" w:rsidP="007F4746">
      <w:pPr>
        <w:jc w:val="center"/>
        <w:rPr>
          <w:rFonts w:ascii="Arial" w:hAnsi="Arial" w:cs="Arial"/>
          <w:b/>
          <w:bCs/>
          <w:sz w:val="52"/>
          <w:szCs w:val="52"/>
        </w:rPr>
      </w:pPr>
      <w:r>
        <w:rPr>
          <w:rFonts w:ascii="Arial" w:hAnsi="Arial" w:cs="Arial"/>
          <w:b/>
          <w:bCs/>
          <w:sz w:val="72"/>
          <w:szCs w:val="72"/>
        </w:rPr>
        <w:t>Individuele Opdracht</w:t>
      </w:r>
    </w:p>
    <w:p w:rsidR="007F4746" w:rsidRDefault="007F4746" w:rsidP="007F4746">
      <w:pPr>
        <w:jc w:val="center"/>
        <w:rPr>
          <w:rFonts w:ascii="Arial" w:hAnsi="Arial" w:cs="Arial"/>
          <w:b/>
          <w:bCs/>
          <w:sz w:val="52"/>
          <w:szCs w:val="52"/>
        </w:rPr>
      </w:pPr>
    </w:p>
    <w:p w:rsidR="007F4746" w:rsidRDefault="007F4746" w:rsidP="007F4746">
      <w:pPr>
        <w:jc w:val="center"/>
        <w:rPr>
          <w:rFonts w:ascii="Arial" w:hAnsi="Arial" w:cs="Arial"/>
          <w:b/>
          <w:bCs/>
          <w:sz w:val="52"/>
          <w:szCs w:val="52"/>
        </w:rPr>
      </w:pPr>
    </w:p>
    <w:p w:rsidR="007F4746" w:rsidRDefault="007F4746" w:rsidP="007F4746">
      <w:pPr>
        <w:jc w:val="center"/>
        <w:rPr>
          <w:rFonts w:ascii="Arial" w:hAnsi="Arial" w:cs="Arial"/>
        </w:rPr>
      </w:pPr>
      <w:r>
        <w:rPr>
          <w:rFonts w:ascii="Arial" w:hAnsi="Arial" w:cs="Arial"/>
          <w:b/>
          <w:bCs/>
          <w:sz w:val="40"/>
          <w:szCs w:val="40"/>
        </w:rPr>
        <w:t>FHICT Eindhoven</w:t>
      </w: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rPr>
      </w:pPr>
    </w:p>
    <w:p w:rsidR="007F4746" w:rsidRDefault="007F4746" w:rsidP="007F4746">
      <w:pPr>
        <w:rPr>
          <w:rFonts w:ascii="Arial" w:hAnsi="Arial" w:cs="Arial"/>
          <w:u w:val="single"/>
        </w:rPr>
      </w:pPr>
      <w:r>
        <w:rPr>
          <w:rFonts w:ascii="Arial" w:hAnsi="Arial" w:cs="Arial"/>
          <w:u w:val="single"/>
        </w:rPr>
        <w:t>Auteur</w:t>
      </w:r>
      <w:r>
        <w:rPr>
          <w:rFonts w:ascii="Arial" w:hAnsi="Arial" w:cs="Arial"/>
        </w:rPr>
        <w:t>: Wouter Vanmulken</w:t>
      </w:r>
    </w:p>
    <w:p w:rsidR="007F4746" w:rsidRDefault="007F4746" w:rsidP="007F4746">
      <w:pPr>
        <w:rPr>
          <w:rFonts w:ascii="Arial" w:hAnsi="Arial" w:cs="Arial"/>
          <w:u w:val="single"/>
        </w:rPr>
      </w:pPr>
      <w:r>
        <w:rPr>
          <w:rFonts w:ascii="Arial" w:hAnsi="Arial" w:cs="Arial"/>
          <w:u w:val="single"/>
        </w:rPr>
        <w:t>Document</w:t>
      </w:r>
      <w:r>
        <w:rPr>
          <w:rFonts w:ascii="Arial" w:hAnsi="Arial" w:cs="Arial"/>
        </w:rPr>
        <w:t xml:space="preserve">: </w:t>
      </w:r>
      <w:r>
        <w:rPr>
          <w:rFonts w:cs="Arial"/>
        </w:rPr>
        <w:fldChar w:fldCharType="begin"/>
      </w:r>
      <w:r>
        <w:rPr>
          <w:rFonts w:cs="Arial"/>
        </w:rPr>
        <w:instrText xml:space="preserve"> FILENAME </w:instrText>
      </w:r>
      <w:r>
        <w:rPr>
          <w:rFonts w:cs="Arial"/>
        </w:rPr>
        <w:fldChar w:fldCharType="separate"/>
      </w:r>
      <w:r>
        <w:rPr>
          <w:rFonts w:cs="Arial"/>
        </w:rPr>
        <w:t>Acceptatietestplan.doc</w:t>
      </w:r>
      <w:r>
        <w:rPr>
          <w:rFonts w:cs="Arial"/>
        </w:rPr>
        <w:fldChar w:fldCharType="end"/>
      </w:r>
      <w:r>
        <w:rPr>
          <w:rFonts w:ascii="Arial" w:hAnsi="Arial" w:cs="Arial"/>
        </w:rPr>
        <w:t xml:space="preserve"> individuele opdracht</w:t>
      </w:r>
    </w:p>
    <w:p w:rsidR="007F4746" w:rsidRDefault="007F4746" w:rsidP="007F4746">
      <w:r>
        <w:rPr>
          <w:rFonts w:ascii="Arial" w:hAnsi="Arial" w:cs="Arial"/>
          <w:u w:val="single"/>
        </w:rPr>
        <w:t>Datum</w:t>
      </w:r>
      <w:r>
        <w:rPr>
          <w:rFonts w:ascii="Arial" w:hAnsi="Arial" w:cs="Arial"/>
        </w:rPr>
        <w:t>: 23-05-2015</w:t>
      </w:r>
    </w:p>
    <w:p w:rsidR="007F4746" w:rsidRDefault="007F4746" w:rsidP="007F4746">
      <w:pPr>
        <w:pStyle w:val="Heading1"/>
        <w:pageBreakBefore/>
        <w:tabs>
          <w:tab w:val="clear" w:pos="360"/>
        </w:tabs>
      </w:pPr>
      <w:bookmarkStart w:id="0" w:name="__RefHeading___Toc420194781"/>
      <w:bookmarkEnd w:id="0"/>
      <w:r>
        <w:lastRenderedPageBreak/>
        <w:t>Inhoudsopgave</w:t>
      </w:r>
    </w:p>
    <w:p w:rsidR="007F4746" w:rsidRDefault="007F4746" w:rsidP="007F4746">
      <w:pPr>
        <w:pStyle w:val="TOC1"/>
        <w:tabs>
          <w:tab w:val="right" w:leader="dot" w:pos="9394"/>
        </w:tabs>
        <w:rPr>
          <w:lang w:eastAsia="nl-NL"/>
        </w:rPr>
      </w:pPr>
      <w:r>
        <w:fldChar w:fldCharType="begin"/>
      </w:r>
      <w:r>
        <w:instrText xml:space="preserve"> TOC \o "1-3" \h \z \u </w:instrText>
      </w:r>
      <w:r>
        <w:fldChar w:fldCharType="separate"/>
      </w:r>
      <w:hyperlink w:anchor="__RefHeading___Toc420194781" w:history="1"/>
    </w:p>
    <w:p w:rsidR="007F4746" w:rsidRDefault="00F06012" w:rsidP="007F4746">
      <w:pPr>
        <w:pStyle w:val="TOC1"/>
        <w:tabs>
          <w:tab w:val="right" w:leader="dot" w:pos="9394"/>
        </w:tabs>
      </w:pPr>
      <w:hyperlink w:anchor="__RefHeading___Toc420194782" w:history="1">
        <w:r w:rsidR="007F4746">
          <w:rPr>
            <w:lang w:eastAsia="nl-NL"/>
          </w:rPr>
          <w:t>Inleiding</w:t>
        </w:r>
        <w:r w:rsidR="007F4746">
          <w:rPr>
            <w:lang w:eastAsia="nl-NL"/>
          </w:rPr>
          <w:tab/>
          <w:t>3</w:t>
        </w:r>
      </w:hyperlink>
    </w:p>
    <w:p w:rsidR="007F4746" w:rsidRDefault="00F06012" w:rsidP="007F4746">
      <w:pPr>
        <w:pStyle w:val="TOC2"/>
        <w:tabs>
          <w:tab w:val="right" w:leader="dot" w:pos="9394"/>
        </w:tabs>
        <w:ind w:left="0"/>
      </w:pPr>
      <w:hyperlink w:anchor="__RefHeading___Toc420194783" w:history="1">
        <w:r w:rsidR="007F4746">
          <w:rPr>
            <w:lang w:eastAsia="nl-NL"/>
          </w:rPr>
          <w:t>Aanleiding voor de acceptatietest</w:t>
        </w:r>
        <w:r w:rsidR="007F4746">
          <w:rPr>
            <w:lang w:eastAsia="nl-NL"/>
          </w:rPr>
          <w:tab/>
          <w:t>3</w:t>
        </w:r>
      </w:hyperlink>
    </w:p>
    <w:p w:rsidR="007F4746" w:rsidRDefault="007F4746" w:rsidP="007F4746"/>
    <w:p w:rsidR="007F4746" w:rsidRDefault="00F06012" w:rsidP="007F4746">
      <w:pPr>
        <w:pStyle w:val="TOC2"/>
        <w:tabs>
          <w:tab w:val="right" w:leader="dot" w:pos="9394"/>
        </w:tabs>
        <w:ind w:left="0"/>
      </w:pPr>
      <w:hyperlink w:anchor="__RefHeading___Toc420194784" w:history="1">
        <w:r w:rsidR="007F4746">
          <w:rPr>
            <w:lang w:eastAsia="nl-NL"/>
          </w:rPr>
          <w:t>Doelstelling van de acceptatietest</w:t>
        </w:r>
        <w:r w:rsidR="007F4746">
          <w:rPr>
            <w:lang w:eastAsia="nl-NL"/>
          </w:rPr>
          <w:tab/>
          <w:t>3</w:t>
        </w:r>
      </w:hyperlink>
    </w:p>
    <w:p w:rsidR="007F4746" w:rsidRDefault="007F4746" w:rsidP="007F4746"/>
    <w:p w:rsidR="007F4746" w:rsidRDefault="00F06012" w:rsidP="007F4746">
      <w:pPr>
        <w:pStyle w:val="TOC2"/>
        <w:tabs>
          <w:tab w:val="right" w:leader="dot" w:pos="9394"/>
        </w:tabs>
        <w:ind w:left="0"/>
      </w:pPr>
      <w:hyperlink w:anchor="__RefHeading___Toc420194785" w:history="1">
        <w:r w:rsidR="007F4746">
          <w:rPr>
            <w:lang w:eastAsia="nl-NL"/>
          </w:rPr>
          <w:t>Acceptatiecriteria</w:t>
        </w:r>
        <w:r w:rsidR="007F4746">
          <w:rPr>
            <w:lang w:eastAsia="nl-NL"/>
          </w:rPr>
          <w:tab/>
          <w:t>3</w:t>
        </w:r>
      </w:hyperlink>
    </w:p>
    <w:p w:rsidR="007F4746" w:rsidRDefault="007F4746" w:rsidP="007F4746"/>
    <w:p w:rsidR="007F4746" w:rsidRDefault="00F06012" w:rsidP="007F4746">
      <w:pPr>
        <w:pStyle w:val="TOC2"/>
        <w:tabs>
          <w:tab w:val="right" w:leader="dot" w:pos="9394"/>
        </w:tabs>
        <w:ind w:left="0"/>
      </w:pPr>
      <w:hyperlink w:anchor="__RefHeading___Toc420194786" w:history="1">
        <w:r w:rsidR="007F4746">
          <w:rPr>
            <w:lang w:eastAsia="nl-NL"/>
          </w:rPr>
          <w:t>Risico’s en maatregelen</w:t>
        </w:r>
        <w:r w:rsidR="007F4746">
          <w:rPr>
            <w:lang w:eastAsia="nl-NL"/>
          </w:rPr>
          <w:tab/>
          <w:t>3</w:t>
        </w:r>
      </w:hyperlink>
    </w:p>
    <w:p w:rsidR="007F4746" w:rsidRDefault="007F4746" w:rsidP="007F4746"/>
    <w:p w:rsidR="007F4746" w:rsidRDefault="00F06012" w:rsidP="007F4746">
      <w:pPr>
        <w:pStyle w:val="TOC2"/>
        <w:tabs>
          <w:tab w:val="right" w:leader="dot" w:pos="9394"/>
        </w:tabs>
        <w:ind w:left="0"/>
        <w:rPr>
          <w:rStyle w:val="Emphasis"/>
        </w:rPr>
      </w:pPr>
      <w:hyperlink w:anchor="__RefHeading___Toc420194787" w:history="1">
        <w:r w:rsidR="007F4746">
          <w:rPr>
            <w:lang w:eastAsia="nl-NL"/>
          </w:rPr>
          <w:t>TestCases</w:t>
        </w:r>
        <w:r w:rsidR="007F4746">
          <w:rPr>
            <w:lang w:eastAsia="nl-NL"/>
          </w:rPr>
          <w:tab/>
          <w:t>4</w:t>
        </w:r>
      </w:hyperlink>
    </w:p>
    <w:p w:rsidR="007F4746" w:rsidRDefault="007F4746" w:rsidP="007F4746">
      <w:pPr>
        <w:pStyle w:val="Heading9"/>
        <w:tabs>
          <w:tab w:val="clear" w:pos="360"/>
        </w:tabs>
        <w:rPr>
          <w:b/>
          <w:bCs/>
          <w:lang w:eastAsia="nl-NL"/>
        </w:rPr>
      </w:pPr>
      <w:r w:rsidRPr="003C1FB0">
        <w:rPr>
          <w:rStyle w:val="Emphasis"/>
          <w:i w:val="0"/>
          <w:sz w:val="24"/>
          <w:szCs w:val="24"/>
        </w:rPr>
        <w:t>TestCases Conclusie</w:t>
      </w:r>
      <w:r>
        <w:rPr>
          <w:rStyle w:val="Emphasis"/>
          <w:sz w:val="24"/>
          <w:szCs w:val="24"/>
        </w:rPr>
        <w:t>…………………………………………………………………………</w:t>
      </w:r>
      <w:r w:rsidR="000801C9">
        <w:rPr>
          <w:rStyle w:val="Emphasis"/>
          <w:sz w:val="24"/>
          <w:szCs w:val="24"/>
        </w:rPr>
        <w:t>..</w:t>
      </w:r>
      <w:r>
        <w:rPr>
          <w:rStyle w:val="Emphasis"/>
          <w:sz w:val="24"/>
          <w:szCs w:val="24"/>
        </w:rPr>
        <w:t>1</w:t>
      </w:r>
      <w:r w:rsidR="000801C9">
        <w:rPr>
          <w:rStyle w:val="Emphasis"/>
          <w:sz w:val="24"/>
          <w:szCs w:val="24"/>
        </w:rPr>
        <w:t>2</w:t>
      </w:r>
      <w:r>
        <w:fldChar w:fldCharType="end"/>
      </w:r>
    </w:p>
    <w:p w:rsidR="007F4746" w:rsidRPr="00B7360A" w:rsidRDefault="007F4746" w:rsidP="007F4746">
      <w:pPr>
        <w:pStyle w:val="Heading1"/>
        <w:tabs>
          <w:tab w:val="clear" w:pos="360"/>
        </w:tabs>
        <w:ind w:left="432"/>
        <w:rPr>
          <w:lang w:eastAsia="nl-NL"/>
        </w:rPr>
      </w:pPr>
      <w:r>
        <w:rPr>
          <w:lang w:eastAsia="nl-NL"/>
        </w:rPr>
        <w:br w:type="page"/>
      </w:r>
      <w:r>
        <w:rPr>
          <w:lang w:eastAsia="nl-NL"/>
        </w:rPr>
        <w:lastRenderedPageBreak/>
        <w:t>Afgelopen Tests</w:t>
      </w:r>
    </w:p>
    <w:p w:rsidR="007F4746" w:rsidRPr="00B7360A" w:rsidRDefault="007F4746" w:rsidP="007F4746">
      <w:pPr>
        <w:rPr>
          <w:b/>
          <w:bCs/>
          <w:lang w:eastAsia="nl-NL"/>
        </w:rPr>
      </w:pPr>
    </w:p>
    <w:tbl>
      <w:tblPr>
        <w:tblStyle w:val="LightList-Accent1"/>
        <w:tblW w:w="0" w:type="auto"/>
        <w:tblLook w:val="04A0" w:firstRow="1" w:lastRow="0" w:firstColumn="1" w:lastColumn="0" w:noHBand="0" w:noVBand="1"/>
      </w:tblPr>
      <w:tblGrid>
        <w:gridCol w:w="2386"/>
        <w:gridCol w:w="2386"/>
        <w:gridCol w:w="2386"/>
        <w:gridCol w:w="2386"/>
      </w:tblGrid>
      <w:tr w:rsidR="007F4746" w:rsidTr="00DE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bottom w:val="single" w:sz="4" w:space="0" w:color="auto"/>
            </w:tcBorders>
          </w:tcPr>
          <w:p w:rsidR="007F4746" w:rsidRPr="00B7360A" w:rsidRDefault="007F4746" w:rsidP="00DE23C8">
            <w:pPr>
              <w:rPr>
                <w:b w:val="0"/>
                <w:bCs w:val="0"/>
                <w:lang w:eastAsia="nl-NL"/>
              </w:rPr>
            </w:pPr>
            <w:r>
              <w:rPr>
                <w:b w:val="0"/>
                <w:bCs w:val="0"/>
                <w:lang w:eastAsia="nl-NL"/>
              </w:rPr>
              <w:t>Naam</w:t>
            </w:r>
          </w:p>
        </w:tc>
        <w:tc>
          <w:tcPr>
            <w:tcW w:w="2386" w:type="dxa"/>
            <w:tcBorders>
              <w:bottom w:val="single" w:sz="4" w:space="0" w:color="auto"/>
            </w:tcBorders>
          </w:tcPr>
          <w:p w:rsidR="007F4746" w:rsidRPr="00B7360A" w:rsidRDefault="007F4746" w:rsidP="00DE23C8">
            <w:pPr>
              <w:cnfStyle w:val="100000000000" w:firstRow="1" w:lastRow="0" w:firstColumn="0" w:lastColumn="0" w:oddVBand="0" w:evenVBand="0" w:oddHBand="0" w:evenHBand="0" w:firstRowFirstColumn="0" w:firstRowLastColumn="0" w:lastRowFirstColumn="0" w:lastRowLastColumn="0"/>
              <w:rPr>
                <w:b w:val="0"/>
                <w:bCs w:val="0"/>
                <w:lang w:eastAsia="nl-NL"/>
              </w:rPr>
            </w:pPr>
            <w:r>
              <w:rPr>
                <w:b w:val="0"/>
                <w:bCs w:val="0"/>
                <w:lang w:eastAsia="nl-NL"/>
              </w:rPr>
              <w:t>Versie</w:t>
            </w:r>
          </w:p>
        </w:tc>
        <w:tc>
          <w:tcPr>
            <w:tcW w:w="2386" w:type="dxa"/>
            <w:tcBorders>
              <w:bottom w:val="single" w:sz="4" w:space="0" w:color="auto"/>
            </w:tcBorders>
          </w:tcPr>
          <w:p w:rsidR="007F4746" w:rsidRPr="00B7360A" w:rsidRDefault="007F4746" w:rsidP="00DE23C8">
            <w:pPr>
              <w:cnfStyle w:val="100000000000" w:firstRow="1" w:lastRow="0" w:firstColumn="0" w:lastColumn="0" w:oddVBand="0" w:evenVBand="0" w:oddHBand="0" w:evenHBand="0" w:firstRowFirstColumn="0" w:firstRowLastColumn="0" w:lastRowFirstColumn="0" w:lastRowLastColumn="0"/>
              <w:rPr>
                <w:b w:val="0"/>
                <w:bCs w:val="0"/>
                <w:lang w:eastAsia="nl-NL"/>
              </w:rPr>
            </w:pPr>
            <w:r>
              <w:rPr>
                <w:b w:val="0"/>
                <w:bCs w:val="0"/>
                <w:lang w:eastAsia="nl-NL"/>
              </w:rPr>
              <w:t>Datum</w:t>
            </w:r>
          </w:p>
        </w:tc>
        <w:tc>
          <w:tcPr>
            <w:tcW w:w="2386" w:type="dxa"/>
            <w:tcBorders>
              <w:bottom w:val="single" w:sz="4" w:space="0" w:color="auto"/>
            </w:tcBorders>
          </w:tcPr>
          <w:p w:rsidR="007F4746" w:rsidRPr="00B7360A" w:rsidRDefault="007F4746" w:rsidP="00DE23C8">
            <w:pPr>
              <w:cnfStyle w:val="100000000000" w:firstRow="1" w:lastRow="0" w:firstColumn="0" w:lastColumn="0" w:oddVBand="0" w:evenVBand="0" w:oddHBand="0" w:evenHBand="0" w:firstRowFirstColumn="0" w:firstRowLastColumn="0" w:lastRowFirstColumn="0" w:lastRowLastColumn="0"/>
              <w:rPr>
                <w:b w:val="0"/>
                <w:bCs w:val="0"/>
                <w:lang w:eastAsia="nl-NL"/>
              </w:rPr>
            </w:pPr>
            <w:r>
              <w:rPr>
                <w:b w:val="0"/>
                <w:bCs w:val="0"/>
                <w:lang w:eastAsia="nl-NL"/>
              </w:rPr>
              <w:t>Geslaagd</w:t>
            </w:r>
            <w:r w:rsidR="001F146E">
              <w:rPr>
                <w:b w:val="0"/>
                <w:bCs w:val="0"/>
                <w:lang w:eastAsia="nl-NL"/>
              </w:rPr>
              <w:t xml:space="preserve"> (JA/NEE)</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auto"/>
              <w:left w:val="single" w:sz="4" w:space="0" w:color="auto"/>
              <w:bottom w:val="single" w:sz="4" w:space="0" w:color="auto"/>
              <w:right w:val="single" w:sz="4" w:space="0" w:color="auto"/>
            </w:tcBorders>
          </w:tcPr>
          <w:p w:rsidR="007F4746" w:rsidRDefault="00984D21" w:rsidP="00DE23C8">
            <w:pPr>
              <w:rPr>
                <w:b w:val="0"/>
                <w:bCs w:val="0"/>
                <w:lang w:eastAsia="nl-NL"/>
              </w:rPr>
            </w:pPr>
            <w:r>
              <w:rPr>
                <w:b w:val="0"/>
                <w:bCs w:val="0"/>
                <w:lang w:eastAsia="nl-NL"/>
              </w:rPr>
              <w:t>Wouter Vanmulken</w:t>
            </w:r>
          </w:p>
        </w:tc>
        <w:tc>
          <w:tcPr>
            <w:tcW w:w="2386" w:type="dxa"/>
            <w:tcBorders>
              <w:top w:val="single" w:sz="4" w:space="0" w:color="auto"/>
              <w:left w:val="single" w:sz="4" w:space="0" w:color="auto"/>
              <w:bottom w:val="single" w:sz="4" w:space="0" w:color="auto"/>
              <w:right w:val="single" w:sz="4" w:space="0" w:color="auto"/>
            </w:tcBorders>
          </w:tcPr>
          <w:p w:rsidR="007F4746" w:rsidRDefault="00984D21" w:rsidP="00DE23C8">
            <w:pPr>
              <w:cnfStyle w:val="000000100000" w:firstRow="0" w:lastRow="0" w:firstColumn="0" w:lastColumn="0" w:oddVBand="0" w:evenVBand="0" w:oddHBand="1" w:evenHBand="0" w:firstRowFirstColumn="0" w:firstRowLastColumn="0" w:lastRowFirstColumn="0" w:lastRowLastColumn="0"/>
              <w:rPr>
                <w:b/>
                <w:bCs/>
                <w:lang w:eastAsia="nl-NL"/>
              </w:rPr>
            </w:pPr>
            <w:r>
              <w:rPr>
                <w:b/>
                <w:bCs/>
                <w:lang w:eastAsia="nl-NL"/>
              </w:rPr>
              <w:t>1.0</w:t>
            </w:r>
          </w:p>
        </w:tc>
        <w:tc>
          <w:tcPr>
            <w:tcW w:w="2386" w:type="dxa"/>
            <w:tcBorders>
              <w:top w:val="single" w:sz="4" w:space="0" w:color="auto"/>
              <w:left w:val="single" w:sz="4" w:space="0" w:color="auto"/>
              <w:bottom w:val="single" w:sz="4" w:space="0" w:color="auto"/>
              <w:right w:val="single" w:sz="4" w:space="0" w:color="auto"/>
            </w:tcBorders>
          </w:tcPr>
          <w:p w:rsidR="007F4746" w:rsidRDefault="00984D21" w:rsidP="00DE23C8">
            <w:pPr>
              <w:cnfStyle w:val="000000100000" w:firstRow="0" w:lastRow="0" w:firstColumn="0" w:lastColumn="0" w:oddVBand="0" w:evenVBand="0" w:oddHBand="1" w:evenHBand="0" w:firstRowFirstColumn="0" w:firstRowLastColumn="0" w:lastRowFirstColumn="0" w:lastRowLastColumn="0"/>
              <w:rPr>
                <w:b/>
                <w:bCs/>
                <w:lang w:eastAsia="nl-NL"/>
              </w:rPr>
            </w:pPr>
            <w:r>
              <w:rPr>
                <w:b/>
                <w:bCs/>
                <w:lang w:eastAsia="nl-NL"/>
              </w:rPr>
              <w:t>14-6-2015</w:t>
            </w:r>
          </w:p>
        </w:tc>
        <w:tc>
          <w:tcPr>
            <w:tcW w:w="2386"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100000" w:firstRow="0" w:lastRow="0" w:firstColumn="0" w:lastColumn="0" w:oddVBand="0" w:evenVBand="0" w:oddHBand="1" w:evenHBand="0" w:firstRowFirstColumn="0" w:firstRowLastColumn="0" w:lastRowFirstColumn="0" w:lastRowLastColumn="0"/>
              <w:rPr>
                <w:b/>
                <w:bCs/>
                <w:lang w:eastAsia="nl-NL"/>
              </w:rPr>
            </w:pPr>
          </w:p>
        </w:tc>
      </w:tr>
      <w:tr w:rsidR="007F4746" w:rsidTr="00DE23C8">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bCs w:val="0"/>
                <w:lang w:eastAsia="nl-NL"/>
              </w:rPr>
            </w:pPr>
          </w:p>
        </w:tc>
        <w:tc>
          <w:tcPr>
            <w:tcW w:w="2386"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rPr>
                <w:b/>
                <w:bCs/>
                <w:lang w:eastAsia="nl-NL"/>
              </w:rPr>
            </w:pPr>
          </w:p>
        </w:tc>
        <w:tc>
          <w:tcPr>
            <w:tcW w:w="2386"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rPr>
                <w:b/>
                <w:bCs/>
                <w:lang w:eastAsia="nl-NL"/>
              </w:rPr>
            </w:pPr>
          </w:p>
        </w:tc>
        <w:tc>
          <w:tcPr>
            <w:tcW w:w="2386"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rPr>
                <w:b/>
                <w:bCs/>
                <w:lang w:eastAsia="nl-NL"/>
              </w:rPr>
            </w:pPr>
          </w:p>
        </w:tc>
      </w:tr>
    </w:tbl>
    <w:p w:rsidR="007F4746" w:rsidRDefault="007F4746" w:rsidP="007F4746">
      <w:pPr>
        <w:rPr>
          <w:b/>
          <w:bCs/>
          <w:lang w:eastAsia="nl-NL"/>
        </w:rPr>
      </w:pPr>
    </w:p>
    <w:p w:rsidR="007F4746" w:rsidRDefault="007F4746" w:rsidP="007F4746">
      <w:pPr>
        <w:pStyle w:val="Heading1"/>
        <w:pageBreakBefore/>
        <w:tabs>
          <w:tab w:val="clear" w:pos="360"/>
        </w:tabs>
        <w:ind w:left="432"/>
        <w:rPr>
          <w:sz w:val="22"/>
          <w:szCs w:val="22"/>
        </w:rPr>
      </w:pPr>
      <w:bookmarkStart w:id="1" w:name="__RefHeading___Toc420194782"/>
      <w:bookmarkEnd w:id="1"/>
      <w:r>
        <w:lastRenderedPageBreak/>
        <w:t>Inleiding</w:t>
      </w:r>
    </w:p>
    <w:p w:rsidR="007F4746" w:rsidRDefault="007F4746" w:rsidP="007F4746">
      <w:pPr>
        <w:tabs>
          <w:tab w:val="left" w:pos="5580"/>
        </w:tabs>
        <w:rPr>
          <w:rFonts w:ascii="Arial" w:hAnsi="Arial" w:cs="Arial"/>
          <w:sz w:val="22"/>
          <w:szCs w:val="22"/>
        </w:rPr>
      </w:pPr>
    </w:p>
    <w:p w:rsidR="007F4746" w:rsidRDefault="007F4746" w:rsidP="007F4746">
      <w:pPr>
        <w:tabs>
          <w:tab w:val="left" w:pos="5580"/>
        </w:tabs>
        <w:rPr>
          <w:rFonts w:ascii="Arial" w:hAnsi="Arial" w:cs="Arial"/>
          <w:sz w:val="22"/>
          <w:szCs w:val="22"/>
        </w:rPr>
      </w:pPr>
      <w:r>
        <w:rPr>
          <w:rFonts w:ascii="Arial" w:hAnsi="Arial" w:cs="Arial"/>
          <w:sz w:val="22"/>
          <w:szCs w:val="22"/>
        </w:rPr>
        <w:t>Dit acceptatietestplan is gemaakt om de individuele opdracht te testen en uiteindelijk te accepteren, wanneer deze aan de juiste voorwaarde voldoet. Dit project is gemaakt in opgave van Fontys Hogeschool ICT voor het vak software engineering. Dit betreft de competentie voor ASP.NET. Hierbij moet een bestaande website worden gekloond in ASP.NET. De MOSCOW lijst hiervan is terug te vinden in het analyzedocument.</w:t>
      </w:r>
    </w:p>
    <w:p w:rsidR="007F4746" w:rsidRDefault="007F4746" w:rsidP="007F4746">
      <w:pPr>
        <w:rPr>
          <w:rFonts w:ascii="Arial" w:hAnsi="Arial" w:cs="Arial"/>
          <w:sz w:val="22"/>
          <w:szCs w:val="22"/>
        </w:rPr>
      </w:pPr>
    </w:p>
    <w:p w:rsidR="007F4746" w:rsidRDefault="007F4746" w:rsidP="007F4746">
      <w:pPr>
        <w:pStyle w:val="Heading2"/>
        <w:tabs>
          <w:tab w:val="clear" w:pos="360"/>
        </w:tabs>
        <w:ind w:left="576"/>
        <w:rPr>
          <w:sz w:val="22"/>
          <w:szCs w:val="22"/>
        </w:rPr>
      </w:pPr>
      <w:bookmarkStart w:id="2" w:name="__RefHeading___Toc420194783"/>
      <w:bookmarkEnd w:id="2"/>
      <w:r>
        <w:t>Aanleiding voor de acceptatietest</w:t>
      </w:r>
    </w:p>
    <w:p w:rsidR="007F4746" w:rsidRDefault="007F4746" w:rsidP="007F4746">
      <w:pPr>
        <w:rPr>
          <w:rFonts w:ascii="Arial" w:hAnsi="Arial" w:cs="Arial"/>
          <w:sz w:val="22"/>
          <w:szCs w:val="22"/>
        </w:rPr>
      </w:pPr>
    </w:p>
    <w:p w:rsidR="007F4746" w:rsidRDefault="007F4746" w:rsidP="007F4746">
      <w:r>
        <w:rPr>
          <w:rFonts w:ascii="Arial" w:hAnsi="Arial" w:cs="Arial"/>
          <w:sz w:val="22"/>
          <w:szCs w:val="22"/>
        </w:rPr>
        <w:t>Om er zeker van te zijn dat de applicatie klopt met wat de klant graag wilt, is dit document opgesteld. Om er zeker van te zijn dan alle mogelijke criteria gemaakt zijn. En de klant tevreden is met het product.</w:t>
      </w:r>
    </w:p>
    <w:p w:rsidR="007F4746" w:rsidRDefault="007F4746" w:rsidP="007F4746">
      <w:pPr>
        <w:pStyle w:val="Heading2"/>
        <w:tabs>
          <w:tab w:val="clear" w:pos="360"/>
        </w:tabs>
        <w:ind w:left="576"/>
        <w:rPr>
          <w:sz w:val="22"/>
          <w:szCs w:val="22"/>
        </w:rPr>
      </w:pPr>
      <w:bookmarkStart w:id="3" w:name="__RefHeading___Toc420194784"/>
      <w:bookmarkEnd w:id="3"/>
      <w:r>
        <w:t>Doelstelling van de acceptatietest</w:t>
      </w: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r>
        <w:rPr>
          <w:rFonts w:ascii="Arial" w:hAnsi="Arial" w:cs="Arial"/>
          <w:sz w:val="22"/>
          <w:szCs w:val="22"/>
        </w:rPr>
        <w:t>De doelstelling van dit document is om alle testcases voldoende te laten slagen, zodat de software applicatie aan de juiste criteria voldoet.</w:t>
      </w: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p>
    <w:p w:rsidR="007F4746" w:rsidRDefault="007F4746" w:rsidP="007F4746">
      <w:pPr>
        <w:pStyle w:val="Heading2"/>
        <w:tabs>
          <w:tab w:val="clear" w:pos="360"/>
        </w:tabs>
        <w:ind w:left="576"/>
      </w:pPr>
      <w:bookmarkStart w:id="4" w:name="__RefHeading___Toc420194785"/>
      <w:bookmarkEnd w:id="4"/>
      <w:r>
        <w:t>Acceptatiecriteria</w:t>
      </w:r>
    </w:p>
    <w:p w:rsidR="007F4746" w:rsidRDefault="007F4746" w:rsidP="007F4746"/>
    <w:p w:rsidR="007F4746" w:rsidRDefault="007F4746" w:rsidP="007F4746">
      <w:r>
        <w:rPr>
          <w:rStyle w:val="Strong"/>
          <w:rFonts w:ascii="Arial" w:hAnsi="Arial" w:cs="Arial"/>
          <w:sz w:val="22"/>
          <w:szCs w:val="22"/>
        </w:rPr>
        <w:t>De software applicatie wprdt  geaccepteerd wanneer het alle musts op de moscow lijst voldaan zijn.</w:t>
      </w:r>
    </w:p>
    <w:p w:rsidR="007F4746" w:rsidRDefault="007F4746" w:rsidP="007F4746"/>
    <w:p w:rsidR="007F4746" w:rsidRDefault="007F4746" w:rsidP="007F4746">
      <w:pPr>
        <w:pStyle w:val="Heading2"/>
        <w:tabs>
          <w:tab w:val="clear" w:pos="360"/>
        </w:tabs>
        <w:ind w:left="576"/>
      </w:pPr>
      <w:bookmarkStart w:id="5" w:name="__RefHeading___Toc420194786"/>
      <w:bookmarkEnd w:id="5"/>
      <w:r>
        <w:t>Risico’s en maatregelen</w:t>
      </w:r>
    </w:p>
    <w:p w:rsidR="007F4746" w:rsidRDefault="007F4746" w:rsidP="007F4746"/>
    <w:p w:rsidR="007F4746" w:rsidRDefault="007F4746" w:rsidP="007F4746">
      <w:pPr>
        <w:rPr>
          <w:rFonts w:ascii="Arial" w:hAnsi="Arial" w:cs="Arial"/>
          <w:sz w:val="22"/>
          <w:szCs w:val="22"/>
        </w:rPr>
      </w:pPr>
      <w:r>
        <w:rPr>
          <w:rFonts w:ascii="Arial" w:hAnsi="Arial" w:cs="Arial"/>
          <w:sz w:val="22"/>
          <w:szCs w:val="22"/>
        </w:rPr>
        <w:t>Indien de testcase faalt, zal de software verbeterd worden en opnieuw getest worden totdat deze aan de moscow lijst voldoet.</w:t>
      </w: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p>
    <w:p w:rsidR="007F4746" w:rsidRDefault="007F4746" w:rsidP="007F4746">
      <w:pPr>
        <w:rPr>
          <w:rFonts w:ascii="Arial" w:hAnsi="Arial" w:cs="Arial"/>
          <w:sz w:val="22"/>
          <w:szCs w:val="22"/>
        </w:rPr>
      </w:pPr>
    </w:p>
    <w:p w:rsidR="007F4746" w:rsidRDefault="007F4746" w:rsidP="007F4746">
      <w:pPr>
        <w:pStyle w:val="Heading1"/>
        <w:tabs>
          <w:tab w:val="clear" w:pos="360"/>
        </w:tabs>
        <w:ind w:left="432"/>
        <w:rPr>
          <w:rStyle w:val="Strong"/>
        </w:rPr>
      </w:pPr>
      <w:r>
        <w:rPr>
          <w:rStyle w:val="Strong"/>
        </w:rPr>
        <w:br w:type="page"/>
      </w:r>
      <w:r w:rsidRPr="00B7360A">
        <w:rPr>
          <w:rStyle w:val="Strong"/>
        </w:rPr>
        <w:lastRenderedPageBreak/>
        <w:t>TestMatrix</w:t>
      </w:r>
    </w:p>
    <w:p w:rsidR="007F4746" w:rsidRDefault="007F4746" w:rsidP="007F4746"/>
    <w:p w:rsidR="007F4746" w:rsidRDefault="007F4746" w:rsidP="007F4746"/>
    <w:tbl>
      <w:tblPr>
        <w:tblStyle w:val="LightList-Accent1"/>
        <w:tblW w:w="0" w:type="auto"/>
        <w:tblLook w:val="04A0" w:firstRow="1" w:lastRow="0" w:firstColumn="1" w:lastColumn="0" w:noHBand="0" w:noVBand="1"/>
      </w:tblPr>
      <w:tblGrid>
        <w:gridCol w:w="2576"/>
        <w:gridCol w:w="3844"/>
        <w:gridCol w:w="3182"/>
      </w:tblGrid>
      <w:tr w:rsidR="007F4746" w:rsidTr="00DE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bottom w:val="single" w:sz="4" w:space="0" w:color="auto"/>
            </w:tcBorders>
          </w:tcPr>
          <w:p w:rsidR="007F4746" w:rsidRDefault="007F4746" w:rsidP="00DE23C8"/>
          <w:p w:rsidR="007F4746" w:rsidRDefault="007F4746" w:rsidP="00DE23C8">
            <w:r>
              <w:t>Naam</w:t>
            </w:r>
          </w:p>
          <w:p w:rsidR="007F4746" w:rsidRDefault="007F4746" w:rsidP="00DE23C8"/>
        </w:tc>
        <w:tc>
          <w:tcPr>
            <w:tcW w:w="3844" w:type="dxa"/>
            <w:tcBorders>
              <w:bottom w:val="single" w:sz="4" w:space="0" w:color="auto"/>
            </w:tcBorders>
          </w:tcPr>
          <w:p w:rsidR="007F4746" w:rsidRDefault="007F4746" w:rsidP="00DE23C8">
            <w:pPr>
              <w:cnfStyle w:val="100000000000" w:firstRow="1" w:lastRow="0" w:firstColumn="0" w:lastColumn="0" w:oddVBand="0" w:evenVBand="0" w:oddHBand="0" w:evenHBand="0" w:firstRowFirstColumn="0" w:firstRowLastColumn="0" w:lastRowFirstColumn="0" w:lastRowLastColumn="0"/>
            </w:pPr>
          </w:p>
          <w:p w:rsidR="007F4746" w:rsidRDefault="007F4746" w:rsidP="00DE23C8">
            <w:pPr>
              <w:cnfStyle w:val="100000000000" w:firstRow="1" w:lastRow="0" w:firstColumn="0" w:lastColumn="0" w:oddVBand="0" w:evenVBand="0" w:oddHBand="0" w:evenHBand="0" w:firstRowFirstColumn="0" w:firstRowLastColumn="0" w:lastRowFirstColumn="0" w:lastRowLastColumn="0"/>
            </w:pPr>
            <w:r>
              <w:t>Beschrijving</w:t>
            </w:r>
          </w:p>
        </w:tc>
        <w:tc>
          <w:tcPr>
            <w:tcW w:w="3182" w:type="dxa"/>
            <w:tcBorders>
              <w:bottom w:val="single" w:sz="4" w:space="0" w:color="auto"/>
            </w:tcBorders>
          </w:tcPr>
          <w:p w:rsidR="007F4746" w:rsidRDefault="007F4746" w:rsidP="00DE23C8">
            <w:pPr>
              <w:cnfStyle w:val="100000000000" w:firstRow="1" w:lastRow="0" w:firstColumn="0" w:lastColumn="0" w:oddVBand="0" w:evenVBand="0" w:oddHBand="0" w:evenHBand="0" w:firstRowFirstColumn="0" w:firstRowLastColumn="0" w:lastRowFirstColumn="0" w:lastRowLastColumn="0"/>
            </w:pPr>
          </w:p>
          <w:p w:rsidR="007F4746" w:rsidRDefault="007F4746" w:rsidP="00DE23C8">
            <w:pPr>
              <w:cnfStyle w:val="100000000000" w:firstRow="1" w:lastRow="0" w:firstColumn="0" w:lastColumn="0" w:oddVBand="0" w:evenVBand="0" w:oddHBand="0" w:evenHBand="0" w:firstRowFirstColumn="0" w:firstRowLastColumn="0" w:lastRowFirstColumn="0" w:lastRowLastColumn="0"/>
            </w:pPr>
            <w:r>
              <w:t>Geslaagd (JA/NEE)</w:t>
            </w:r>
          </w:p>
          <w:p w:rsidR="007F4746" w:rsidRDefault="007F4746" w:rsidP="00DE23C8">
            <w:pPr>
              <w:cnfStyle w:val="100000000000" w:firstRow="1" w:lastRow="0" w:firstColumn="0" w:lastColumn="0" w:oddVBand="0" w:evenVBand="0" w:oddHBand="0" w:evenHBand="0" w:firstRowFirstColumn="0" w:firstRowLastColumn="0" w:lastRowFirstColumn="0" w:lastRowLastColumn="0"/>
            </w:pP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rPr>
                <w:b w:val="0"/>
              </w:rPr>
            </w:pPr>
            <w:r w:rsidRPr="000C7116">
              <w:rPr>
                <w:b w:val="0"/>
              </w:rPr>
              <w:t>Must_</w:t>
            </w:r>
            <w:r>
              <w:rPr>
                <w:b w:val="0"/>
              </w:rPr>
              <w:t>Home_page</w:t>
            </w: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100000" w:firstRow="0" w:lastRow="0" w:firstColumn="0" w:lastColumn="0" w:oddVBand="0" w:evenVBand="0" w:oddHBand="1" w:evenHBand="0" w:firstRowFirstColumn="0" w:firstRowLastColumn="0" w:lastRowFirstColumn="0" w:lastRowLastColumn="0"/>
            </w:pPr>
            <w:r w:rsidRPr="000C7116">
              <w:rPr>
                <w:rFonts w:asciiTheme="minorHAnsi" w:hAnsiTheme="minorHAnsi"/>
              </w:rPr>
              <w:t>Een homepagina waarop meerdere games zichtbaar zijn.</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Nee</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rPr>
                <w:b w:val="0"/>
              </w:rPr>
            </w:pPr>
            <w:r>
              <w:rPr>
                <w:b w:val="0"/>
              </w:rPr>
              <w:t>Must_Registratie</w:t>
            </w:r>
          </w:p>
        </w:tc>
        <w:tc>
          <w:tcPr>
            <w:tcW w:w="3844"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Een registratiepagina voor nieuwe klanten en verkopers</w:t>
            </w:r>
            <w:r>
              <w:rPr>
                <w:rFonts w:asciiTheme="minorHAnsi" w:hAnsiTheme="minorHAnsi"/>
              </w:rPr>
              <w:t>.</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rPr>
                <w:b w:val="0"/>
              </w:rPr>
            </w:pPr>
            <w:r w:rsidRPr="000C7116">
              <w:rPr>
                <w:b w:val="0"/>
              </w:rPr>
              <w:t>Must_Login</w:t>
            </w:r>
          </w:p>
        </w:tc>
        <w:tc>
          <w:tcPr>
            <w:tcW w:w="3844"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pStyle w:val="ListParagraph"/>
              <w:pageBreakBefore/>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C7116">
              <w:rPr>
                <w:rFonts w:asciiTheme="minorHAnsi" w:hAnsiTheme="minorHAnsi"/>
              </w:rPr>
              <w:t xml:space="preserve">Een inlogpagina voor klanten en voor verkopers. </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Ja</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0C7116">
              <w:rPr>
                <w:b w:val="0"/>
              </w:rPr>
              <w:t>Must_Home_Page_</w:t>
            </w:r>
            <w:r>
              <w:rPr>
                <w:b w:val="0"/>
              </w:rPr>
              <w:t>User</w:t>
            </w:r>
          </w:p>
          <w:p w:rsidR="007F4746" w:rsidRPr="000C7116"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Pr="000C7116" w:rsidRDefault="007F4746" w:rsidP="00DE23C8">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Homepagina voor klanten en verkopers.</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Must_Game_Page</w:t>
            </w: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B26EF">
              <w:rPr>
                <w:rFonts w:asciiTheme="minorHAnsi" w:hAnsiTheme="minorHAnsi"/>
              </w:rPr>
              <w:t>Gamepagina, die voor elke individuele game een foto en beschrijving laat zien.</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Ja</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Must_Basket</w:t>
            </w: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000000" w:firstRow="0" w:lastRow="0" w:firstColumn="0" w:lastColumn="0" w:oddVBand="0" w:evenVBand="0" w:oddHBand="0" w:evenHBand="0" w:firstRowFirstColumn="0" w:firstRowLastColumn="0" w:lastRowFirstColumn="0" w:lastRowLastColumn="0"/>
            </w:pPr>
            <w:r w:rsidRPr="009B26EF">
              <w:t>Een winkelmandje.</w:t>
            </w:r>
          </w:p>
          <w:p w:rsidR="007F4746" w:rsidRDefault="007F4746" w:rsidP="00DE23C8">
            <w:pPr>
              <w:cnfStyle w:val="000000000000" w:firstRow="0" w:lastRow="0" w:firstColumn="0" w:lastColumn="0" w:oddVBand="0" w:evenVBand="0" w:oddHBand="0"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Must_Pay</w:t>
            </w: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100000" w:firstRow="0" w:lastRow="0" w:firstColumn="0" w:lastColumn="0" w:oddVBand="0" w:evenVBand="0" w:oddHBand="1" w:evenHBand="0" w:firstRowFirstColumn="0" w:firstRowLastColumn="0" w:lastRowFirstColumn="0" w:lastRowLastColumn="0"/>
            </w:pPr>
            <w:r w:rsidRPr="009B26EF">
              <w:t>Een betaalmechanisme</w:t>
            </w:r>
            <w:r>
              <w:t>.</w:t>
            </w:r>
          </w:p>
          <w:p w:rsidR="007F4746" w:rsidRPr="009B26EF" w:rsidRDefault="007F4746" w:rsidP="00DE23C8">
            <w:pPr>
              <w:cnfStyle w:val="000000100000" w:firstRow="0" w:lastRow="0" w:firstColumn="0" w:lastColumn="0" w:oddVBand="0" w:evenVBand="0" w:oddHBand="1"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Nee</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9B26EF">
              <w:rPr>
                <w:b w:val="0"/>
              </w:rPr>
              <w:t>Must_Search_Name</w:t>
            </w:r>
          </w:p>
          <w:p w:rsidR="007F4746" w:rsidRPr="009B26EF"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000000" w:firstRow="0" w:lastRow="0" w:firstColumn="0" w:lastColumn="0" w:oddVBand="0" w:evenVBand="0" w:oddHBand="0" w:evenHBand="0" w:firstRowFirstColumn="0" w:firstRowLastColumn="0" w:lastRowFirstColumn="0" w:lastRowLastColumn="0"/>
            </w:pPr>
            <w:r w:rsidRPr="009B26EF">
              <w:t>Zoeken op naam.</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9B26EF">
              <w:rPr>
                <w:b w:val="0"/>
              </w:rPr>
              <w:t>Must_Search_Platform</w:t>
            </w:r>
          </w:p>
          <w:p w:rsidR="007F4746" w:rsidRPr="009B26EF"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100000" w:firstRow="0" w:lastRow="0" w:firstColumn="0" w:lastColumn="0" w:oddVBand="0" w:evenVBand="0" w:oddHBand="1" w:evenHBand="0" w:firstRowFirstColumn="0" w:firstRowLastColumn="0" w:lastRowFirstColumn="0" w:lastRowLastColumn="0"/>
            </w:pPr>
            <w:r>
              <w:t>Zoeken op platform.</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Ja</w:t>
            </w:r>
          </w:p>
        </w:tc>
      </w:tr>
      <w:tr w:rsidR="007F4746" w:rsidTr="00DE23C8">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Default="007F4746" w:rsidP="00DE23C8">
            <w:pPr>
              <w:rPr>
                <w:b w:val="0"/>
              </w:rPr>
            </w:pPr>
            <w:r w:rsidRPr="009B26EF">
              <w:rPr>
                <w:b w:val="0"/>
              </w:rPr>
              <w:t>Must_Search_Genre</w:t>
            </w:r>
          </w:p>
          <w:p w:rsidR="007F4746" w:rsidRPr="009B26EF" w:rsidRDefault="007F4746" w:rsidP="00DE23C8">
            <w:pPr>
              <w:rPr>
                <w:b w:val="0"/>
              </w:rPr>
            </w:pPr>
          </w:p>
        </w:tc>
        <w:tc>
          <w:tcPr>
            <w:tcW w:w="3844" w:type="dxa"/>
            <w:tcBorders>
              <w:top w:val="single" w:sz="4" w:space="0" w:color="auto"/>
              <w:left w:val="single" w:sz="4" w:space="0" w:color="auto"/>
              <w:bottom w:val="single" w:sz="4" w:space="0" w:color="auto"/>
              <w:right w:val="single" w:sz="4" w:space="0" w:color="auto"/>
            </w:tcBorders>
          </w:tcPr>
          <w:p w:rsidR="007F4746" w:rsidRDefault="007F4746" w:rsidP="00DE23C8">
            <w:pPr>
              <w:cnfStyle w:val="000000000000" w:firstRow="0" w:lastRow="0" w:firstColumn="0" w:lastColumn="0" w:oddVBand="0" w:evenVBand="0" w:oddHBand="0" w:evenHBand="0" w:firstRowFirstColumn="0" w:firstRowLastColumn="0" w:lastRowFirstColumn="0" w:lastRowLastColumn="0"/>
            </w:pPr>
            <w:r>
              <w:t>Zoeken op genre.</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000000" w:firstRow="0" w:lastRow="0" w:firstColumn="0" w:lastColumn="0" w:oddVBand="0" w:evenVBand="0" w:oddHBand="0" w:evenHBand="0" w:firstRowFirstColumn="0" w:firstRowLastColumn="0" w:lastRowFirstColumn="0" w:lastRowLastColumn="0"/>
            </w:pPr>
            <w:r>
              <w:t>Ja</w:t>
            </w:r>
          </w:p>
        </w:tc>
      </w:tr>
      <w:tr w:rsidR="007F4746" w:rsidTr="00DE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rPr>
                <w:b w:val="0"/>
              </w:rPr>
            </w:pPr>
            <w:r w:rsidRPr="009B26EF">
              <w:rPr>
                <w:b w:val="0"/>
              </w:rPr>
              <w:t>Must_Admin_UserData</w:t>
            </w:r>
          </w:p>
        </w:tc>
        <w:tc>
          <w:tcPr>
            <w:tcW w:w="3844" w:type="dxa"/>
            <w:tcBorders>
              <w:top w:val="single" w:sz="4" w:space="0" w:color="auto"/>
              <w:left w:val="single" w:sz="4" w:space="0" w:color="auto"/>
              <w:bottom w:val="single" w:sz="4" w:space="0" w:color="auto"/>
              <w:right w:val="single" w:sz="4" w:space="0" w:color="auto"/>
            </w:tcBorders>
          </w:tcPr>
          <w:p w:rsidR="007F4746" w:rsidRPr="009B26EF" w:rsidRDefault="007F4746" w:rsidP="00DE23C8">
            <w:pPr>
              <w:cnfStyle w:val="000000100000" w:firstRow="0" w:lastRow="0" w:firstColumn="0" w:lastColumn="0" w:oddVBand="0" w:evenVBand="0" w:oddHBand="1" w:evenHBand="0" w:firstRowFirstColumn="0" w:firstRowLastColumn="0" w:lastRowFirstColumn="0" w:lastRowLastColumn="0"/>
            </w:pPr>
            <w:r w:rsidRPr="009B26EF">
              <w:t>Een admin moet gebruikersgevens kunnen opvragen.</w:t>
            </w:r>
          </w:p>
        </w:tc>
        <w:tc>
          <w:tcPr>
            <w:tcW w:w="3182" w:type="dxa"/>
            <w:tcBorders>
              <w:top w:val="single" w:sz="4" w:space="0" w:color="auto"/>
              <w:left w:val="single" w:sz="4" w:space="0" w:color="auto"/>
              <w:bottom w:val="single" w:sz="4" w:space="0" w:color="auto"/>
              <w:right w:val="single" w:sz="4" w:space="0" w:color="auto"/>
            </w:tcBorders>
          </w:tcPr>
          <w:p w:rsidR="007F4746" w:rsidRDefault="00631CF5" w:rsidP="00DE23C8">
            <w:pPr>
              <w:cnfStyle w:val="000000100000" w:firstRow="0" w:lastRow="0" w:firstColumn="0" w:lastColumn="0" w:oddVBand="0" w:evenVBand="0" w:oddHBand="1" w:evenHBand="0" w:firstRowFirstColumn="0" w:firstRowLastColumn="0" w:lastRowFirstColumn="0" w:lastRowLastColumn="0"/>
            </w:pPr>
            <w:r>
              <w:t>Nee</w:t>
            </w:r>
          </w:p>
        </w:tc>
      </w:tr>
    </w:tbl>
    <w:p w:rsidR="007F4746" w:rsidRDefault="007F4746" w:rsidP="007F4746"/>
    <w:p w:rsidR="007F4746" w:rsidRDefault="007F4746" w:rsidP="007F4746"/>
    <w:p w:rsidR="007F4746" w:rsidRPr="00B7360A" w:rsidRDefault="007F4746" w:rsidP="007F4746"/>
    <w:p w:rsidR="007F4746" w:rsidRDefault="007F4746" w:rsidP="007F4746">
      <w:pPr>
        <w:pStyle w:val="Heading2"/>
        <w:pageBreakBefore/>
        <w:tabs>
          <w:tab w:val="clear" w:pos="360"/>
        </w:tabs>
        <w:ind w:left="576"/>
      </w:pPr>
      <w:bookmarkStart w:id="6" w:name="__RefHeading___Toc420194787"/>
      <w:bookmarkEnd w:id="6"/>
      <w:r>
        <w:lastRenderedPageBreak/>
        <w:t>TestCases</w:t>
      </w:r>
    </w:p>
    <w:p w:rsidR="007F4746" w:rsidRPr="0041661F" w:rsidRDefault="007F4746" w:rsidP="007F4746">
      <w:pPr>
        <w:pStyle w:val="TOCHeading"/>
        <w:rPr>
          <w:rStyle w:val="Strong"/>
        </w:rPr>
      </w:pPr>
      <w:r w:rsidRPr="0041661F">
        <w:rPr>
          <w:rStyle w:val="Strong"/>
        </w:rPr>
        <w:t>Must_Home_page</w:t>
      </w:r>
    </w:p>
    <w:p w:rsidR="007F4746" w:rsidRDefault="007F4746" w:rsidP="007F4746"/>
    <w:p w:rsidR="007F4746" w:rsidRDefault="007F4746" w:rsidP="007F4746">
      <w:pPr>
        <w:pStyle w:val="ListParagraph"/>
        <w:numPr>
          <w:ilvl w:val="0"/>
          <w:numId w:val="1"/>
        </w:numPr>
        <w:spacing w:after="0"/>
        <w:rPr>
          <w:color w:val="365F91"/>
        </w:rPr>
      </w:pPr>
      <w:r>
        <w:rPr>
          <w:b/>
        </w:rPr>
        <w:t>Een homepagina waarop meerdere games zichtbaar zijn[Must]</w:t>
      </w: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opent de homepagina.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ziet een homepagina met games.</w:t>
            </w:r>
          </w:p>
        </w:tc>
        <w:tc>
          <w:tcPr>
            <w:tcW w:w="1691" w:type="dxa"/>
            <w:tcBorders>
              <w:top w:val="single" w:sz="6" w:space="0" w:color="000000"/>
              <w:left w:val="single" w:sz="6" w:space="0" w:color="000000"/>
              <w:bottom w:val="single" w:sz="6" w:space="0" w:color="000000"/>
            </w:tcBorders>
            <w:shd w:val="clear" w:color="auto" w:fill="D3DFEE"/>
          </w:tcPr>
          <w:p w:rsidR="007F4746" w:rsidRDefault="00984D21" w:rsidP="00DE23C8">
            <w:pPr>
              <w:pStyle w:val="Heading1"/>
              <w:tabs>
                <w:tab w:val="clear" w:pos="360"/>
              </w:tabs>
              <w:snapToGrid w:val="0"/>
              <w:rPr>
                <w:color w:val="365F91"/>
                <w:sz w:val="22"/>
                <w:szCs w:val="22"/>
              </w:rPr>
            </w:pPr>
            <w:r>
              <w:rPr>
                <w:color w:val="365F91"/>
                <w:sz w:val="22"/>
                <w:szCs w:val="22"/>
              </w:rPr>
              <w:t>De gebruikers ziet een pagina met advertenties van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4D21"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opent de homepagina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ziet een homepagina waarop games gesorteerd kunnen worden op nieuwe games, prepaid kaarten,beste producten onder 30-, producten onder 20,- en producten onder 10,-</w:t>
            </w:r>
          </w:p>
        </w:tc>
        <w:tc>
          <w:tcPr>
            <w:tcW w:w="1691" w:type="dxa"/>
            <w:tcBorders>
              <w:top w:val="single" w:sz="6" w:space="0" w:color="000000"/>
              <w:left w:val="single" w:sz="6" w:space="0" w:color="000000"/>
              <w:bottom w:val="single" w:sz="6" w:space="0" w:color="000000"/>
            </w:tcBorders>
            <w:shd w:val="clear" w:color="auto" w:fill="auto"/>
          </w:tcPr>
          <w:p w:rsidR="007F4746" w:rsidRDefault="00984D21" w:rsidP="00DE23C8">
            <w:pPr>
              <w:pStyle w:val="Heading1"/>
              <w:tabs>
                <w:tab w:val="clear" w:pos="360"/>
              </w:tabs>
              <w:snapToGrid w:val="0"/>
              <w:rPr>
                <w:color w:val="365F91"/>
                <w:sz w:val="22"/>
                <w:szCs w:val="22"/>
              </w:rPr>
            </w:pPr>
            <w:r>
              <w:rPr>
                <w:color w:val="365F91"/>
                <w:sz w:val="22"/>
                <w:szCs w:val="22"/>
              </w:rPr>
              <w:t>De gebruiker ziet een binnenkomstpagina, met links naar verschillende pagina’s en advertenties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984D21" w:rsidP="00DE23C8">
            <w:pPr>
              <w:pStyle w:val="Heading1"/>
              <w:tabs>
                <w:tab w:val="clear" w:pos="360"/>
              </w:tabs>
              <w:snapToGrid w:val="0"/>
              <w:rPr>
                <w:color w:val="365F91"/>
                <w:sz w:val="22"/>
                <w:szCs w:val="22"/>
              </w:rPr>
            </w:pPr>
            <w:r>
              <w:rPr>
                <w:color w:val="365F91"/>
                <w:sz w:val="22"/>
                <w:szCs w:val="22"/>
              </w:rPr>
              <w:t>Nee</w:t>
            </w:r>
          </w:p>
        </w:tc>
      </w:tr>
    </w:tbl>
    <w:p w:rsidR="007F4746" w:rsidRPr="000801C9" w:rsidRDefault="007F4746" w:rsidP="007F4746">
      <w:pPr>
        <w:pStyle w:val="TOCHeading"/>
        <w:rPr>
          <w:lang w:val="nl-NL"/>
        </w:rPr>
      </w:pPr>
    </w:p>
    <w:p w:rsidR="007F4746" w:rsidRPr="000801C9" w:rsidRDefault="007F4746">
      <w:pPr>
        <w:suppressAutoHyphens w:val="0"/>
        <w:spacing w:after="200" w:line="276" w:lineRule="auto"/>
        <w:rPr>
          <w:rFonts w:ascii="Cambria" w:eastAsia="MS Gothic" w:hAnsi="Cambria"/>
          <w:b/>
          <w:bCs/>
          <w:color w:val="365F91"/>
          <w:kern w:val="1"/>
          <w:sz w:val="28"/>
          <w:szCs w:val="28"/>
          <w:lang w:eastAsia="ja-JP"/>
        </w:rPr>
      </w:pPr>
      <w:r>
        <w:br w:type="page"/>
      </w:r>
    </w:p>
    <w:p w:rsidR="007F4746" w:rsidRDefault="007F4746" w:rsidP="007F4746">
      <w:pPr>
        <w:pStyle w:val="TOCHeading"/>
      </w:pPr>
      <w:r w:rsidRPr="00F76B15">
        <w:lastRenderedPageBreak/>
        <w:t>Must_Registratie</w:t>
      </w:r>
    </w:p>
    <w:p w:rsidR="007F4746" w:rsidRPr="00F76B15" w:rsidRDefault="007F4746" w:rsidP="007F4746">
      <w:pPr>
        <w:rPr>
          <w:lang w:val="en-US" w:eastAsia="ja-JP"/>
        </w:rPr>
      </w:pPr>
    </w:p>
    <w:p w:rsidR="007F4746" w:rsidRPr="00F76B15" w:rsidRDefault="007F4746" w:rsidP="007F4746">
      <w:pPr>
        <w:pStyle w:val="ListParagraph"/>
        <w:numPr>
          <w:ilvl w:val="0"/>
          <w:numId w:val="1"/>
        </w:numPr>
        <w:rPr>
          <w:color w:val="365F91"/>
        </w:rPr>
      </w:pPr>
      <w:r>
        <w:rPr>
          <w:b/>
        </w:rPr>
        <w:t xml:space="preserve">Een registratiepagina voor nieuwe klanten en verkopers[Must] </w:t>
      </w: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registreer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registreer pagina.</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een registreerpagina</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vult foute gegevens in.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geeft een foutmelding.</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Het systeem geeft alleen fouten aan bij niet ingevulde gegevens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b w:val="0"/>
                <w:color w:val="365F91"/>
                <w:sz w:val="22"/>
                <w:szCs w:val="22"/>
              </w:rPr>
            </w:pPr>
            <w:r>
              <w:rPr>
                <w:b w:val="0"/>
                <w:bCs w:val="0"/>
                <w:color w:val="365F91"/>
                <w:sz w:val="22"/>
                <w:szCs w:val="22"/>
              </w:rPr>
              <w:t xml:space="preserve">De gebruiker voert correcte gegevens in en drukt op bevestigen.. </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Het systeem geeft aan dat het aanamaken succesvol was en er een mail is verstuurd.</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Hetsysteem geeft aan dat het aanmaken succesvol was, maar verstuurd geen activatiemail.</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navigeert naar zijn mail en klikt op de link in de ontvangen mail.</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website wordt geopend en er wordt aangegeven dat er een nieuw account is aangemaakt.</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Er wordt naar de hoofdpagina genavigeerd als nieuwe ingelogde gebruiker</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ListParagraph"/>
        <w:ind w:left="0"/>
        <w:rPr>
          <w:rStyle w:val="Strong"/>
        </w:rPr>
      </w:pPr>
    </w:p>
    <w:p w:rsidR="007F4746" w:rsidRPr="000801C9" w:rsidRDefault="007F4746" w:rsidP="007F4746">
      <w:pPr>
        <w:pStyle w:val="TOCHeading"/>
        <w:rPr>
          <w:rStyle w:val="Strong"/>
          <w:lang w:val="nl-NL"/>
        </w:rPr>
      </w:pPr>
      <w:r w:rsidRPr="000801C9">
        <w:rPr>
          <w:rStyle w:val="Strong"/>
          <w:lang w:val="nl-NL"/>
        </w:rPr>
        <w:t>Must_Login</w:t>
      </w:r>
    </w:p>
    <w:p w:rsidR="007F4746" w:rsidRDefault="007F4746" w:rsidP="007F4746">
      <w:pPr>
        <w:pStyle w:val="ListParagraph"/>
        <w:ind w:left="0"/>
        <w:rPr>
          <w:rStyle w:val="Strong"/>
        </w:rPr>
      </w:pPr>
    </w:p>
    <w:p w:rsidR="007F4746" w:rsidRDefault="007F4746" w:rsidP="007F4746">
      <w:pPr>
        <w:pStyle w:val="ListParagraph"/>
        <w:ind w:left="0"/>
        <w:rPr>
          <w:rStyle w:val="Strong"/>
        </w:rPr>
      </w:pPr>
      <w:r w:rsidRPr="000C7116">
        <w:rPr>
          <w:rFonts w:asciiTheme="minorHAnsi" w:hAnsiTheme="minorHAnsi"/>
        </w:rPr>
        <w:t>Een inlogpagina voor klanten en voor verkopers.</w:t>
      </w:r>
    </w:p>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log in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log in pagina tercht.</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de log in pagina terecht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logt zich in als klant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stuurt de gebruiker door naar de homepagina en logt de gebruiker in.</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Het systeem stuurt de gebruiker door naar de homepagina en logt de grbuiker in.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Heading1"/>
        <w:tabs>
          <w:tab w:val="clear" w:pos="360"/>
        </w:tabs>
        <w:ind w:left="432" w:hanging="432"/>
        <w:rPr>
          <w:sz w:val="22"/>
          <w:szCs w:val="22"/>
        </w:rPr>
      </w:pPr>
    </w:p>
    <w:p w:rsidR="007F4746" w:rsidRDefault="007F4746" w:rsidP="007F4746"/>
    <w:p w:rsidR="007F4746" w:rsidRDefault="007F4746" w:rsidP="007F4746"/>
    <w:p w:rsidR="007F4746" w:rsidRDefault="007F4746" w:rsidP="007F4746"/>
    <w:p w:rsidR="007F4746" w:rsidRPr="007F4746" w:rsidRDefault="007F4746" w:rsidP="007F4746"/>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log in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log in pagina tercht.</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de log in pagina tercht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 xml:space="preserve">De gebruiker logt zich in als Verkoper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stuurt de gebruiker door naar de homepagina en logt de gebruiker in.</w:t>
            </w:r>
          </w:p>
        </w:tc>
        <w:tc>
          <w:tcPr>
            <w:tcW w:w="1691" w:type="dxa"/>
            <w:tcBorders>
              <w:top w:val="single" w:sz="6" w:space="0" w:color="000000"/>
              <w:left w:val="single" w:sz="6" w:space="0" w:color="000000"/>
              <w:bottom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De gebruiker wordt doorgestuurd naar de homepagina</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Default="007F4746" w:rsidP="007F4746">
      <w:pPr>
        <w:pStyle w:val="TOCHeading"/>
      </w:pPr>
      <w:r w:rsidRPr="000C7116">
        <w:t>Must_Home_Page_</w:t>
      </w:r>
      <w:r>
        <w:t>User</w:t>
      </w:r>
    </w:p>
    <w:p w:rsidR="007F4746" w:rsidRDefault="007F4746" w:rsidP="007F4746"/>
    <w:p w:rsidR="007F4746" w:rsidRDefault="007F4746" w:rsidP="007F4746">
      <w:pPr>
        <w:pStyle w:val="ListParagraph"/>
        <w:numPr>
          <w:ilvl w:val="0"/>
          <w:numId w:val="1"/>
        </w:numPr>
        <w:spacing w:after="0"/>
      </w:pPr>
      <w:r>
        <w:rPr>
          <w:b/>
        </w:rPr>
        <w:t>. Homepagina voor klanten en verkopers [Must]</w:t>
      </w:r>
    </w:p>
    <w:p w:rsidR="007F4746" w:rsidRDefault="007F4746" w:rsidP="007F4746"/>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7F4746">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7F4746">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navigeert naar de pagina voor de verkopers.</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alle gebruikersinformatie.</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op een pagina terecht met alle gebruikersinformatie</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rPr>
          <w:b/>
        </w:rPr>
      </w:pPr>
    </w:p>
    <w:p w:rsidR="007F4746" w:rsidRDefault="007F4746" w:rsidP="007F4746">
      <w:pPr>
        <w:pStyle w:val="TOCHeading"/>
      </w:pPr>
      <w:r w:rsidRPr="000C7116">
        <w:t>Must_Home_Page_</w:t>
      </w:r>
      <w:r>
        <w:t>User</w:t>
      </w:r>
    </w:p>
    <w:p w:rsidR="007F4746" w:rsidRDefault="007F4746" w:rsidP="007F4746">
      <w:pPr>
        <w:pStyle w:val="ListParagraph"/>
        <w:numPr>
          <w:ilvl w:val="0"/>
          <w:numId w:val="1"/>
        </w:numPr>
        <w:suppressAutoHyphens w:val="0"/>
      </w:pPr>
      <w:r w:rsidRPr="007F4746">
        <w:rPr>
          <w:b/>
        </w:rPr>
        <w:t>Gamepagina, die voor elke individuele game een foto en beschrijving laat zien.[Must]</w:t>
      </w:r>
    </w:p>
    <w:p w:rsidR="007F4746" w:rsidRDefault="007F4746" w:rsidP="007F4746"/>
    <w:p w:rsidR="007F4746" w:rsidRDefault="007F4746" w:rsidP="007F4746"/>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een game.</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metinformatie en photo;s van de game</w:t>
            </w:r>
          </w:p>
        </w:tc>
        <w:tc>
          <w:tcPr>
            <w:tcW w:w="1691" w:type="dxa"/>
            <w:tcBorders>
              <w:top w:val="single" w:sz="6" w:space="0" w:color="000000"/>
              <w:left w:val="single" w:sz="6" w:space="0" w:color="000000"/>
              <w:bottom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De gebruiker komt terecht op een pagina met informatie en foto’s van de game waar je ook de game in je manje kunt stoppen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17281"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Default="007F4746" w:rsidP="007F4746"/>
    <w:p w:rsidR="007F4746" w:rsidRDefault="007F4746" w:rsidP="007F4746"/>
    <w:p w:rsidR="007F4746" w:rsidRDefault="007F4746" w:rsidP="007F4746"/>
    <w:p w:rsidR="007F4746" w:rsidRDefault="007F4746" w:rsidP="007F4746"/>
    <w:p w:rsidR="007F4746" w:rsidRDefault="007F4746" w:rsidP="007F4746"/>
    <w:p w:rsidR="007F4746" w:rsidRDefault="007F4746" w:rsidP="007F4746">
      <w:pPr>
        <w:pStyle w:val="TOCHeading"/>
      </w:pPr>
      <w:r w:rsidRPr="009B26EF">
        <w:t>Must_Basket</w:t>
      </w:r>
    </w:p>
    <w:p w:rsidR="007F4746" w:rsidRPr="007F4746" w:rsidRDefault="007F4746" w:rsidP="007F4746">
      <w:pPr>
        <w:rPr>
          <w:lang w:val="en-US" w:eastAsia="ja-JP"/>
        </w:rPr>
      </w:pPr>
    </w:p>
    <w:p w:rsidR="007F4746" w:rsidRDefault="007F4746" w:rsidP="007F4746">
      <w:pPr>
        <w:pStyle w:val="ListParagraph"/>
        <w:numPr>
          <w:ilvl w:val="0"/>
          <w:numId w:val="2"/>
        </w:numPr>
        <w:spacing w:after="0"/>
      </w:pPr>
      <w:r>
        <w:rPr>
          <w:b/>
        </w:rPr>
        <w:t>Een winkelmandje [Must]</w:t>
      </w:r>
    </w:p>
    <w:p w:rsidR="007F4746" w:rsidRDefault="007F4746" w:rsidP="007F4746"/>
    <w:p w:rsidR="007F4746" w:rsidRDefault="007F4746" w:rsidP="007F4746"/>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7F4746">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7F4746">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het winkelmandje op de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informatie over welke producten hij of zij in het winkelmandje heeft gestopt.</w:t>
            </w:r>
          </w:p>
        </w:tc>
        <w:tc>
          <w:tcPr>
            <w:tcW w:w="1691" w:type="dxa"/>
            <w:tcBorders>
              <w:top w:val="single" w:sz="6" w:space="0" w:color="000000"/>
              <w:left w:val="single" w:sz="6" w:space="0" w:color="000000"/>
              <w:bottom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De gebruiker komt op een pagina terecht waar hij zijn in het winkelmandje gestopte producten kan bezichtigen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Ja</w:t>
            </w:r>
          </w:p>
        </w:tc>
      </w:tr>
    </w:tbl>
    <w:p w:rsidR="009808DA" w:rsidRDefault="009808DA" w:rsidP="007F4746">
      <w:pPr>
        <w:pStyle w:val="TOCHeading"/>
      </w:pPr>
    </w:p>
    <w:p w:rsidR="009808DA" w:rsidRDefault="009808DA">
      <w:pPr>
        <w:suppressAutoHyphens w:val="0"/>
        <w:spacing w:after="200" w:line="276" w:lineRule="auto"/>
        <w:rPr>
          <w:rFonts w:ascii="Cambria" w:eastAsia="MS Gothic" w:hAnsi="Cambria"/>
          <w:b/>
          <w:bCs/>
          <w:color w:val="365F91"/>
          <w:kern w:val="1"/>
          <w:sz w:val="28"/>
          <w:szCs w:val="28"/>
          <w:lang w:val="en-US" w:eastAsia="ja-JP"/>
        </w:rPr>
      </w:pPr>
      <w:r>
        <w:br w:type="page"/>
      </w:r>
    </w:p>
    <w:p w:rsidR="007F4746" w:rsidRDefault="007F4746" w:rsidP="007F4746">
      <w:pPr>
        <w:pStyle w:val="TOCHeading"/>
      </w:pPr>
      <w:r w:rsidRPr="009B26EF">
        <w:lastRenderedPageBreak/>
        <w:t>Must_Pay</w:t>
      </w:r>
    </w:p>
    <w:p w:rsidR="007F4746" w:rsidRDefault="007F4746" w:rsidP="007F4746"/>
    <w:p w:rsidR="007F4746" w:rsidRDefault="007F4746" w:rsidP="007F4746">
      <w:pPr>
        <w:pStyle w:val="ListParagraph"/>
        <w:numPr>
          <w:ilvl w:val="0"/>
          <w:numId w:val="2"/>
        </w:numPr>
        <w:spacing w:after="0"/>
      </w:pPr>
      <w:r>
        <w:rPr>
          <w:b/>
        </w:rPr>
        <w:t>Een betaalmechanisme [Must]</w:t>
      </w:r>
    </w:p>
    <w:p w:rsidR="007F4746" w:rsidRDefault="007F4746" w:rsidP="007F4746"/>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zet een product in het winkelmandje</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informatie over welke producten hij of zij in het winkelmandje heeft gestopt.</w:t>
            </w:r>
          </w:p>
        </w:tc>
        <w:tc>
          <w:tcPr>
            <w:tcW w:w="1691" w:type="dxa"/>
            <w:tcBorders>
              <w:top w:val="single" w:sz="6" w:space="0" w:color="000000"/>
              <w:left w:val="single" w:sz="6" w:space="0" w:color="000000"/>
              <w:bottom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De gebruiker wordt naar de pagina van het winkelmandje doorgestuurd. En het product is in het winkelmandje gestopt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betalen</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wordt doorgestuurd naar een pagina waarop hij of zij kan betalen.</w:t>
            </w:r>
          </w:p>
        </w:tc>
        <w:tc>
          <w:tcPr>
            <w:tcW w:w="1691" w:type="dxa"/>
            <w:tcBorders>
              <w:top w:val="single" w:sz="6" w:space="0" w:color="000000"/>
              <w:left w:val="single" w:sz="6" w:space="0" w:color="000000"/>
              <w:bottom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Er is geen knop om te betalen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betaalt met een externe service</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krijgt verificatie dat hij of zij heeft betaald. En wordt doorgestuurd naar de gebruikerspagina.</w:t>
            </w:r>
          </w:p>
        </w:tc>
        <w:tc>
          <w:tcPr>
            <w:tcW w:w="1691" w:type="dxa"/>
            <w:tcBorders>
              <w:top w:val="single" w:sz="6" w:space="0" w:color="000000"/>
              <w:left w:val="single" w:sz="6" w:space="0" w:color="000000"/>
              <w:bottom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n.v.t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9808DA"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kan zijn gekochte games bezichtigen.</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kan zijn gekochte games bezichtigen</w:t>
            </w:r>
          </w:p>
        </w:tc>
        <w:tc>
          <w:tcPr>
            <w:tcW w:w="1691" w:type="dxa"/>
            <w:tcBorders>
              <w:top w:val="single" w:sz="6" w:space="0" w:color="000000"/>
              <w:left w:val="single" w:sz="6" w:space="0" w:color="000000"/>
              <w:bottom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n.v.t.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9808DA" w:rsidP="00DE23C8">
            <w:pPr>
              <w:pStyle w:val="Heading1"/>
              <w:tabs>
                <w:tab w:val="clear" w:pos="360"/>
              </w:tabs>
              <w:snapToGrid w:val="0"/>
              <w:rPr>
                <w:color w:val="365F91"/>
                <w:sz w:val="22"/>
                <w:szCs w:val="22"/>
              </w:rPr>
            </w:pPr>
            <w:r>
              <w:rPr>
                <w:color w:val="365F91"/>
                <w:sz w:val="22"/>
                <w:szCs w:val="22"/>
              </w:rPr>
              <w:t>Nee</w:t>
            </w:r>
          </w:p>
        </w:tc>
      </w:tr>
    </w:tbl>
    <w:p w:rsidR="007F4746" w:rsidRDefault="007F4746" w:rsidP="007F4746"/>
    <w:p w:rsidR="00AB7183" w:rsidRDefault="00AB7183">
      <w:pPr>
        <w:suppressAutoHyphens w:val="0"/>
        <w:spacing w:after="200" w:line="276" w:lineRule="auto"/>
        <w:rPr>
          <w:rFonts w:ascii="Cambria" w:eastAsia="MS Gothic" w:hAnsi="Cambria"/>
          <w:b/>
          <w:bCs/>
          <w:color w:val="365F91"/>
          <w:kern w:val="1"/>
          <w:sz w:val="28"/>
          <w:szCs w:val="28"/>
          <w:lang w:val="en-US" w:eastAsia="ja-JP"/>
        </w:rPr>
      </w:pPr>
      <w:r>
        <w:br w:type="page"/>
      </w:r>
    </w:p>
    <w:p w:rsidR="007F4746" w:rsidRDefault="007F4746" w:rsidP="007F4746">
      <w:pPr>
        <w:pStyle w:val="TOCHeading"/>
      </w:pPr>
      <w:r w:rsidRPr="009B26EF">
        <w:lastRenderedPageBreak/>
        <w:t>Must_Search_Name</w:t>
      </w:r>
    </w:p>
    <w:p w:rsidR="007F4746" w:rsidRDefault="007F4746" w:rsidP="007F4746"/>
    <w:p w:rsidR="007F4746" w:rsidRDefault="007F4746" w:rsidP="007F4746">
      <w:pPr>
        <w:pStyle w:val="ListParagraph"/>
        <w:numPr>
          <w:ilvl w:val="0"/>
          <w:numId w:val="2"/>
        </w:numPr>
        <w:spacing w:after="0"/>
        <w:rPr>
          <w:color w:val="365F91"/>
        </w:rPr>
      </w:pPr>
      <w:r>
        <w:rPr>
          <w:b/>
        </w:rPr>
        <w:t>Zoeken op naam [Must]</w:t>
      </w: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tikt een naam van een game in de zoekbalk en klikt op de zoekknop.</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games die voldoen aan de zoekcriteria.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vindt de gewenste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ListParagraph"/>
        <w:spacing w:after="0"/>
        <w:ind w:left="0"/>
        <w:rPr>
          <w:b/>
        </w:rPr>
      </w:pPr>
    </w:p>
    <w:p w:rsidR="007F4746" w:rsidRDefault="007F4746" w:rsidP="007F4746">
      <w:pPr>
        <w:pStyle w:val="TOCHeading"/>
      </w:pPr>
      <w:r>
        <w:t>Must_Search_Platform</w:t>
      </w:r>
    </w:p>
    <w:p w:rsidR="007F4746" w:rsidRDefault="007F4746" w:rsidP="007F4746">
      <w:pPr>
        <w:pStyle w:val="ListParagraph"/>
        <w:spacing w:after="0"/>
        <w:rPr>
          <w:b/>
        </w:rPr>
      </w:pPr>
    </w:p>
    <w:p w:rsidR="007F4746" w:rsidRDefault="007F4746" w:rsidP="007F4746">
      <w:pPr>
        <w:pStyle w:val="ListParagraph"/>
        <w:numPr>
          <w:ilvl w:val="0"/>
          <w:numId w:val="2"/>
        </w:numPr>
        <w:spacing w:after="0"/>
        <w:rPr>
          <w:b/>
        </w:rPr>
      </w:pPr>
      <w:r>
        <w:rPr>
          <w:b/>
        </w:rPr>
        <w:t>Zoeken op platform [Must]</w:t>
      </w:r>
    </w:p>
    <w:p w:rsidR="007F4746" w:rsidRDefault="007F4746" w:rsidP="007F4746">
      <w:pPr>
        <w:pStyle w:val="ListParagraph"/>
        <w:spacing w:after="0"/>
        <w:rPr>
          <w:b/>
        </w:rPr>
      </w:pP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de naam van een platform</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met games die voldoen aan de zoekcriteria.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vindt de gewente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Default="007F4746" w:rsidP="007F4746">
      <w:pPr>
        <w:pStyle w:val="TOCHeading"/>
      </w:pPr>
      <w:r>
        <w:t>Must_Search_Genre</w:t>
      </w:r>
    </w:p>
    <w:p w:rsidR="007F4746" w:rsidRDefault="007F4746" w:rsidP="007F4746">
      <w:pPr>
        <w:pStyle w:val="ListParagraph"/>
        <w:spacing w:after="0"/>
        <w:rPr>
          <w:b/>
        </w:rPr>
      </w:pPr>
    </w:p>
    <w:p w:rsidR="007F4746" w:rsidRDefault="007F4746" w:rsidP="007F4746">
      <w:pPr>
        <w:pStyle w:val="ListParagraph"/>
        <w:numPr>
          <w:ilvl w:val="0"/>
          <w:numId w:val="2"/>
        </w:numPr>
        <w:spacing w:after="0"/>
        <w:rPr>
          <w:b/>
        </w:rPr>
      </w:pPr>
      <w:r>
        <w:rPr>
          <w:b/>
        </w:rPr>
        <w:t>Zoeken op genre [Must]</w:t>
      </w:r>
    </w:p>
    <w:p w:rsidR="007F4746" w:rsidRDefault="007F4746" w:rsidP="007F4746">
      <w:pPr>
        <w:pStyle w:val="ListParagraph"/>
        <w:spacing w:after="0"/>
        <w:rPr>
          <w:b/>
        </w:rPr>
      </w:pP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klikt op de naam van een platform</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tercht games die voldoen aan de zoekcriteria.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vindt de gewenste games</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 w:rsidR="007F4746" w:rsidRPr="000801C9" w:rsidRDefault="007F4746" w:rsidP="007F4746">
      <w:pPr>
        <w:pStyle w:val="TOCHeading"/>
        <w:rPr>
          <w:lang w:val="nl-NL"/>
        </w:rPr>
      </w:pPr>
    </w:p>
    <w:p w:rsidR="007F4746" w:rsidRDefault="007F4746" w:rsidP="007F4746">
      <w:pPr>
        <w:pStyle w:val="TOCHeading"/>
      </w:pPr>
      <w:r w:rsidRPr="009B26EF">
        <w:t>Must_Admin_UserData</w:t>
      </w:r>
    </w:p>
    <w:p w:rsidR="007F4746" w:rsidRPr="007F4746" w:rsidRDefault="007F4746" w:rsidP="007F4746">
      <w:pPr>
        <w:rPr>
          <w:lang w:val="en-US" w:eastAsia="ja-JP"/>
        </w:rPr>
      </w:pPr>
    </w:p>
    <w:p w:rsidR="007F4746" w:rsidRDefault="007F4746" w:rsidP="007F4746">
      <w:pPr>
        <w:pStyle w:val="ListParagraph"/>
        <w:numPr>
          <w:ilvl w:val="0"/>
          <w:numId w:val="2"/>
        </w:numPr>
        <w:spacing w:after="0"/>
        <w:rPr>
          <w:b/>
        </w:rPr>
      </w:pPr>
      <w:r>
        <w:rPr>
          <w:b/>
        </w:rPr>
        <w:t>Een admin moet gebruikersgevens kunnen opvragen [Must]</w:t>
      </w:r>
    </w:p>
    <w:p w:rsidR="007F4746" w:rsidRDefault="007F4746" w:rsidP="007F4746">
      <w:pPr>
        <w:pStyle w:val="ListParagraph"/>
        <w:spacing w:after="0"/>
        <w:rPr>
          <w:b/>
        </w:rPr>
      </w:pPr>
    </w:p>
    <w:tbl>
      <w:tblPr>
        <w:tblW w:w="0" w:type="auto"/>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logt in als admin</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homepagina terecht.</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komt op de homepagina terecht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geeft aan dat hij of zij gebruikersgegevens wilt opvragen.</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gebruiker komt op een pagina terecht waar hij of zij gebruikersgegevens kan opzoeken,</w:t>
            </w:r>
          </w:p>
        </w:tc>
        <w:tc>
          <w:tcPr>
            <w:tcW w:w="1691" w:type="dxa"/>
            <w:tcBorders>
              <w:top w:val="single" w:sz="6" w:space="0" w:color="000000"/>
              <w:left w:val="single" w:sz="6" w:space="0" w:color="000000"/>
              <w:bottom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De gebruiker komt op een pagina waar hij zijn eigen gebruikersgegevens kan bekijken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ind w:left="432" w:hanging="432"/>
              <w:rPr>
                <w:b w:val="0"/>
                <w:color w:val="365F91"/>
                <w:sz w:val="22"/>
                <w:szCs w:val="22"/>
              </w:rPr>
            </w:pPr>
            <w:r>
              <w:rPr>
                <w:b w:val="0"/>
                <w:bCs w:val="0"/>
                <w:color w:val="365F91"/>
                <w:sz w:val="22"/>
                <w:szCs w:val="22"/>
              </w:rPr>
              <w:t>De gebruiker geeft criteria op om de gegevens te sorteren</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gegevens worden aan de gegevens aangepast.</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n.v.t</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Nee</w:t>
            </w:r>
          </w:p>
        </w:tc>
      </w:tr>
    </w:tbl>
    <w:p w:rsidR="007F4746" w:rsidRDefault="007F4746" w:rsidP="007F4746"/>
    <w:tbl>
      <w:tblPr>
        <w:tblW w:w="9635" w:type="dxa"/>
        <w:tblInd w:w="-7" w:type="dxa"/>
        <w:tblLayout w:type="fixed"/>
        <w:tblLook w:val="0000" w:firstRow="0" w:lastRow="0" w:firstColumn="0" w:lastColumn="0" w:noHBand="0" w:noVBand="0"/>
      </w:tblPr>
      <w:tblGrid>
        <w:gridCol w:w="3936"/>
        <w:gridCol w:w="2835"/>
        <w:gridCol w:w="1691"/>
        <w:gridCol w:w="1158"/>
        <w:gridCol w:w="15"/>
      </w:tblGrid>
      <w:tr w:rsidR="007F4746" w:rsidTr="00DE23C8">
        <w:trPr>
          <w:gridAfter w:val="1"/>
          <w:wAfter w:w="15" w:type="dxa"/>
        </w:trPr>
        <w:tc>
          <w:tcPr>
            <w:tcW w:w="3936"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lastRenderedPageBreak/>
              <w:t>Test</w:t>
            </w:r>
          </w:p>
        </w:tc>
        <w:tc>
          <w:tcPr>
            <w:tcW w:w="2835" w:type="dxa"/>
            <w:tcBorders>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Verwacht resultaat</w:t>
            </w:r>
          </w:p>
        </w:tc>
        <w:tc>
          <w:tcPr>
            <w:tcW w:w="1691" w:type="dxa"/>
            <w:tcBorders>
              <w:left w:val="none" w:sz="0" w:space="0" w:color="000000"/>
              <w:bottom w:val="single" w:sz="6" w:space="0" w:color="000000"/>
            </w:tcBorders>
            <w:shd w:val="clear" w:color="auto" w:fill="auto"/>
          </w:tcPr>
          <w:p w:rsidR="007F4746" w:rsidRDefault="007F4746" w:rsidP="00DE23C8">
            <w:pPr>
              <w:pStyle w:val="Heading1"/>
              <w:tabs>
                <w:tab w:val="clear" w:pos="360"/>
              </w:tabs>
              <w:rPr>
                <w:b w:val="0"/>
                <w:bCs w:val="0"/>
                <w:color w:val="365F91"/>
                <w:sz w:val="22"/>
                <w:szCs w:val="22"/>
              </w:rPr>
            </w:pPr>
            <w:r>
              <w:rPr>
                <w:b w:val="0"/>
                <w:bCs w:val="0"/>
                <w:color w:val="365F91"/>
                <w:sz w:val="22"/>
                <w:szCs w:val="22"/>
              </w:rPr>
              <w:t>Echt resultaat</w:t>
            </w:r>
          </w:p>
        </w:tc>
        <w:tc>
          <w:tcPr>
            <w:tcW w:w="1158" w:type="dxa"/>
            <w:tcBorders>
              <w:bottom w:val="single" w:sz="6" w:space="0" w:color="000000"/>
            </w:tcBorders>
            <w:shd w:val="clear" w:color="auto" w:fill="auto"/>
          </w:tcPr>
          <w:p w:rsidR="007F4746" w:rsidRDefault="007F4746" w:rsidP="00DE23C8">
            <w:pPr>
              <w:pStyle w:val="Heading1"/>
              <w:tabs>
                <w:tab w:val="clear" w:pos="360"/>
              </w:tabs>
            </w:pPr>
            <w:r>
              <w:rPr>
                <w:b w:val="0"/>
                <w:bCs w:val="0"/>
                <w:color w:val="365F91"/>
                <w:sz w:val="22"/>
                <w:szCs w:val="22"/>
              </w:rPr>
              <w:t>Geslaagd (Ja/Nee)</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7F4746" w:rsidP="00AB7183">
            <w:pPr>
              <w:pStyle w:val="Heading1"/>
              <w:tabs>
                <w:tab w:val="clear" w:pos="360"/>
              </w:tabs>
              <w:ind w:left="360"/>
              <w:rPr>
                <w:b w:val="0"/>
                <w:color w:val="365F91"/>
                <w:sz w:val="22"/>
                <w:szCs w:val="22"/>
              </w:rPr>
            </w:pPr>
            <w:r>
              <w:rPr>
                <w:b w:val="0"/>
                <w:bCs w:val="0"/>
                <w:color w:val="365F91"/>
                <w:sz w:val="22"/>
                <w:szCs w:val="22"/>
              </w:rPr>
              <w:t>De gebruiker navigeert naar de registreer pagina</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De gebruiker komt op de registreer pagina.</w:t>
            </w:r>
          </w:p>
        </w:tc>
        <w:tc>
          <w:tcPr>
            <w:tcW w:w="1691" w:type="dxa"/>
            <w:tcBorders>
              <w:top w:val="single" w:sz="6" w:space="0" w:color="000000"/>
              <w:left w:val="single" w:sz="6" w:space="0" w:color="000000"/>
              <w:bottom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De gebruiker komt op de registreerpagina</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AB7183"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AB7183">
            <w:pPr>
              <w:pStyle w:val="Heading1"/>
              <w:tabs>
                <w:tab w:val="clear" w:pos="360"/>
              </w:tabs>
              <w:ind w:left="360"/>
              <w:rPr>
                <w:b w:val="0"/>
                <w:color w:val="365F91"/>
                <w:sz w:val="22"/>
                <w:szCs w:val="22"/>
              </w:rPr>
            </w:pPr>
            <w:r>
              <w:rPr>
                <w:b w:val="0"/>
                <w:bCs w:val="0"/>
                <w:color w:val="365F91"/>
                <w:sz w:val="22"/>
                <w:szCs w:val="22"/>
              </w:rPr>
              <w:t xml:space="preserve">De gebruiker vult foute gegevens in. </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Het systeem geeft een foutmelding.</w:t>
            </w:r>
          </w:p>
        </w:tc>
        <w:tc>
          <w:tcPr>
            <w:tcW w:w="1691" w:type="dxa"/>
            <w:tcBorders>
              <w:top w:val="single" w:sz="6" w:space="0" w:color="000000"/>
              <w:left w:val="single" w:sz="6" w:space="0" w:color="000000"/>
              <w:bottom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Wachtwoorden moeten overeenkomen, alle velden moeten zijn ingevuld. EN het email adres moet volgens het juiste format zijn</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AB7183" w:rsidP="00DE23C8">
            <w:pPr>
              <w:pStyle w:val="Heading1"/>
              <w:tabs>
                <w:tab w:val="clear" w:pos="360"/>
              </w:tabs>
              <w:snapToGrid w:val="0"/>
              <w:rPr>
                <w:color w:val="365F91"/>
                <w:sz w:val="22"/>
                <w:szCs w:val="22"/>
              </w:rPr>
            </w:pPr>
            <w:r>
              <w:rPr>
                <w:color w:val="365F91"/>
                <w:sz w:val="22"/>
                <w:szCs w:val="22"/>
              </w:rPr>
              <w:t>Ja</w:t>
            </w:r>
          </w:p>
        </w:tc>
      </w:tr>
      <w:tr w:rsidR="007F4746" w:rsidTr="00DE23C8">
        <w:tc>
          <w:tcPr>
            <w:tcW w:w="3936" w:type="dxa"/>
            <w:tcBorders>
              <w:top w:val="single" w:sz="6" w:space="0" w:color="000000"/>
              <w:left w:val="single" w:sz="6" w:space="0" w:color="000000"/>
              <w:bottom w:val="single" w:sz="6" w:space="0" w:color="000000"/>
            </w:tcBorders>
            <w:shd w:val="clear" w:color="auto" w:fill="D3DFEE"/>
          </w:tcPr>
          <w:p w:rsidR="007F4746" w:rsidRDefault="00AB7183" w:rsidP="00AB7183">
            <w:pPr>
              <w:pStyle w:val="Heading1"/>
              <w:tabs>
                <w:tab w:val="clear" w:pos="360"/>
              </w:tabs>
              <w:ind w:left="432" w:hanging="432"/>
              <w:rPr>
                <w:b w:val="0"/>
                <w:color w:val="365F91"/>
                <w:sz w:val="22"/>
                <w:szCs w:val="22"/>
              </w:rPr>
            </w:pPr>
            <w:r>
              <w:rPr>
                <w:rFonts w:eastAsia="Arial"/>
                <w:b w:val="0"/>
                <w:bCs w:val="0"/>
                <w:color w:val="365F91"/>
                <w:sz w:val="22"/>
                <w:szCs w:val="22"/>
              </w:rPr>
              <w:t xml:space="preserve">     </w:t>
            </w:r>
            <w:r w:rsidR="007F4746">
              <w:rPr>
                <w:b w:val="0"/>
                <w:bCs w:val="0"/>
                <w:color w:val="365F91"/>
                <w:sz w:val="22"/>
                <w:szCs w:val="22"/>
              </w:rPr>
              <w:t xml:space="preserve">  De gebruiker voert correcte gegevens in en drukt op bevestigen.. </w:t>
            </w:r>
          </w:p>
        </w:tc>
        <w:tc>
          <w:tcPr>
            <w:tcW w:w="2835" w:type="dxa"/>
            <w:tcBorders>
              <w:top w:val="single" w:sz="6" w:space="0" w:color="000000"/>
              <w:left w:val="single" w:sz="6" w:space="0" w:color="000000"/>
              <w:bottom w:val="single" w:sz="6" w:space="0" w:color="000000"/>
            </w:tcBorders>
            <w:shd w:val="clear" w:color="auto" w:fill="D3DFEE"/>
          </w:tcPr>
          <w:p w:rsidR="007F4746" w:rsidRDefault="007F4746" w:rsidP="00DE23C8">
            <w:pPr>
              <w:pStyle w:val="Heading1"/>
              <w:tabs>
                <w:tab w:val="clear" w:pos="360"/>
              </w:tabs>
              <w:rPr>
                <w:color w:val="365F91"/>
                <w:sz w:val="22"/>
                <w:szCs w:val="22"/>
              </w:rPr>
            </w:pPr>
            <w:r>
              <w:rPr>
                <w:b w:val="0"/>
                <w:color w:val="365F91"/>
                <w:sz w:val="22"/>
                <w:szCs w:val="22"/>
              </w:rPr>
              <w:t>Het systeem geeft aan dat het aanamaken succesvol was en er een mail is verstuurd.</w:t>
            </w:r>
          </w:p>
        </w:tc>
        <w:tc>
          <w:tcPr>
            <w:tcW w:w="1691" w:type="dxa"/>
            <w:tcBorders>
              <w:top w:val="single" w:sz="6" w:space="0" w:color="000000"/>
              <w:left w:val="single" w:sz="6" w:space="0" w:color="000000"/>
              <w:bottom w:val="single" w:sz="6" w:space="0" w:color="000000"/>
            </w:tcBorders>
            <w:shd w:val="clear" w:color="auto" w:fill="D3DFEE"/>
          </w:tcPr>
          <w:p w:rsidR="007F4746" w:rsidRDefault="00631CF5" w:rsidP="00DE23C8">
            <w:pPr>
              <w:pStyle w:val="Heading1"/>
              <w:tabs>
                <w:tab w:val="clear" w:pos="360"/>
              </w:tabs>
              <w:snapToGrid w:val="0"/>
              <w:rPr>
                <w:color w:val="365F91"/>
                <w:sz w:val="22"/>
                <w:szCs w:val="22"/>
              </w:rPr>
            </w:pPr>
            <w:r>
              <w:rPr>
                <w:color w:val="365F91"/>
                <w:sz w:val="22"/>
                <w:szCs w:val="22"/>
              </w:rPr>
              <w:t>Er wordt geen email verstuurd</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D3DFEE"/>
          </w:tcPr>
          <w:p w:rsidR="007F4746" w:rsidRDefault="00631CF5" w:rsidP="00DE23C8">
            <w:pPr>
              <w:pStyle w:val="Heading1"/>
              <w:tabs>
                <w:tab w:val="clear" w:pos="360"/>
              </w:tabs>
              <w:snapToGrid w:val="0"/>
              <w:rPr>
                <w:color w:val="365F91"/>
                <w:sz w:val="22"/>
                <w:szCs w:val="22"/>
              </w:rPr>
            </w:pPr>
            <w:r>
              <w:rPr>
                <w:color w:val="365F91"/>
                <w:sz w:val="22"/>
                <w:szCs w:val="22"/>
              </w:rPr>
              <w:t>Nee</w:t>
            </w:r>
          </w:p>
        </w:tc>
      </w:tr>
      <w:tr w:rsidR="007F4746" w:rsidTr="00DE23C8">
        <w:tc>
          <w:tcPr>
            <w:tcW w:w="3936" w:type="dxa"/>
            <w:tcBorders>
              <w:top w:val="single" w:sz="6" w:space="0" w:color="000000"/>
              <w:left w:val="single" w:sz="6" w:space="0" w:color="000000"/>
              <w:bottom w:val="single" w:sz="6" w:space="0" w:color="000000"/>
            </w:tcBorders>
            <w:shd w:val="clear" w:color="auto" w:fill="auto"/>
          </w:tcPr>
          <w:p w:rsidR="007F4746" w:rsidRDefault="007F4746" w:rsidP="00AB7183">
            <w:pPr>
              <w:pStyle w:val="Heading1"/>
              <w:tabs>
                <w:tab w:val="clear" w:pos="360"/>
              </w:tabs>
              <w:ind w:left="432" w:hanging="432"/>
              <w:rPr>
                <w:b w:val="0"/>
                <w:color w:val="365F91"/>
                <w:sz w:val="22"/>
                <w:szCs w:val="22"/>
              </w:rPr>
            </w:pPr>
            <w:r>
              <w:rPr>
                <w:rFonts w:eastAsia="Arial"/>
                <w:b w:val="0"/>
                <w:bCs w:val="0"/>
                <w:color w:val="365F91"/>
                <w:sz w:val="22"/>
                <w:szCs w:val="22"/>
              </w:rPr>
              <w:t xml:space="preserve">      </w:t>
            </w:r>
            <w:r>
              <w:rPr>
                <w:b w:val="0"/>
                <w:bCs w:val="0"/>
                <w:color w:val="365F91"/>
                <w:sz w:val="22"/>
                <w:szCs w:val="22"/>
              </w:rPr>
              <w:t xml:space="preserve">  De navigeert naar zijn mail en klikt op de link in de ontvangen mail.</w:t>
            </w:r>
          </w:p>
        </w:tc>
        <w:tc>
          <w:tcPr>
            <w:tcW w:w="2835" w:type="dxa"/>
            <w:tcBorders>
              <w:top w:val="single" w:sz="6" w:space="0" w:color="000000"/>
              <w:left w:val="single" w:sz="6" w:space="0" w:color="000000"/>
              <w:bottom w:val="single" w:sz="6" w:space="0" w:color="000000"/>
            </w:tcBorders>
            <w:shd w:val="clear" w:color="auto" w:fill="auto"/>
          </w:tcPr>
          <w:p w:rsidR="007F4746" w:rsidRDefault="007F4746" w:rsidP="00DE23C8">
            <w:pPr>
              <w:pStyle w:val="Heading1"/>
              <w:tabs>
                <w:tab w:val="clear" w:pos="360"/>
              </w:tabs>
              <w:rPr>
                <w:color w:val="365F91"/>
                <w:sz w:val="22"/>
                <w:szCs w:val="22"/>
              </w:rPr>
            </w:pPr>
            <w:r>
              <w:rPr>
                <w:b w:val="0"/>
                <w:color w:val="365F91"/>
                <w:sz w:val="22"/>
                <w:szCs w:val="22"/>
              </w:rPr>
              <w:t>De website wordt geopend en er wordt aangegeven dat er een nieuw account is aangemaakt.</w:t>
            </w:r>
          </w:p>
        </w:tc>
        <w:tc>
          <w:tcPr>
            <w:tcW w:w="1691" w:type="dxa"/>
            <w:tcBorders>
              <w:top w:val="single" w:sz="6" w:space="0" w:color="000000"/>
              <w:left w:val="single" w:sz="6" w:space="0" w:color="000000"/>
              <w:bottom w:val="single" w:sz="6" w:space="0" w:color="000000"/>
            </w:tcBorders>
            <w:shd w:val="clear" w:color="auto" w:fill="auto"/>
          </w:tcPr>
          <w:p w:rsidR="007F4746" w:rsidRDefault="00631CF5" w:rsidP="00DE23C8">
            <w:pPr>
              <w:pStyle w:val="Heading1"/>
              <w:tabs>
                <w:tab w:val="clear" w:pos="360"/>
              </w:tabs>
              <w:snapToGrid w:val="0"/>
              <w:rPr>
                <w:color w:val="365F91"/>
                <w:sz w:val="22"/>
                <w:szCs w:val="22"/>
              </w:rPr>
            </w:pPr>
            <w:r>
              <w:rPr>
                <w:color w:val="365F91"/>
                <w:sz w:val="22"/>
                <w:szCs w:val="22"/>
              </w:rPr>
              <w:t>De staandaard webpagina wordt geopend en er wordt getoond dat de nieuwe gebruiker is ingelogd.</w:t>
            </w:r>
          </w:p>
        </w:tc>
        <w:tc>
          <w:tcPr>
            <w:tcW w:w="1173" w:type="dxa"/>
            <w:gridSpan w:val="2"/>
            <w:tcBorders>
              <w:top w:val="single" w:sz="6" w:space="0" w:color="000000"/>
              <w:left w:val="single" w:sz="6" w:space="0" w:color="000000"/>
              <w:bottom w:val="single" w:sz="6" w:space="0" w:color="000000"/>
              <w:right w:val="single" w:sz="6" w:space="0" w:color="000000"/>
            </w:tcBorders>
            <w:shd w:val="clear" w:color="auto" w:fill="auto"/>
          </w:tcPr>
          <w:p w:rsidR="007F4746" w:rsidRDefault="00631CF5" w:rsidP="00DE23C8">
            <w:pPr>
              <w:pStyle w:val="Heading1"/>
              <w:tabs>
                <w:tab w:val="clear" w:pos="360"/>
              </w:tabs>
              <w:snapToGrid w:val="0"/>
              <w:rPr>
                <w:color w:val="365F91"/>
                <w:sz w:val="22"/>
                <w:szCs w:val="22"/>
              </w:rPr>
            </w:pPr>
            <w:r>
              <w:rPr>
                <w:color w:val="365F91"/>
                <w:sz w:val="22"/>
                <w:szCs w:val="22"/>
              </w:rPr>
              <w:t>Ja</w:t>
            </w:r>
          </w:p>
        </w:tc>
      </w:tr>
    </w:tbl>
    <w:p w:rsidR="007F4746" w:rsidRDefault="007F4746" w:rsidP="007F4746">
      <w:pPr>
        <w:pStyle w:val="Heading2"/>
        <w:tabs>
          <w:tab w:val="clear" w:pos="360"/>
        </w:tabs>
        <w:ind w:left="576" w:hanging="576"/>
      </w:pPr>
    </w:p>
    <w:p w:rsidR="007F4746" w:rsidRDefault="007F4746" w:rsidP="007F4746">
      <w:pPr>
        <w:pStyle w:val="Heading1"/>
        <w:pageBreakBefore/>
        <w:tabs>
          <w:tab w:val="clear" w:pos="360"/>
        </w:tabs>
        <w:ind w:left="432"/>
      </w:pPr>
      <w:r>
        <w:lastRenderedPageBreak/>
        <w:t>Conclusie</w:t>
      </w:r>
    </w:p>
    <w:p w:rsidR="007F4746" w:rsidRDefault="007F4746" w:rsidP="007F4746"/>
    <w:p w:rsidR="007F4746" w:rsidRDefault="007F4746" w:rsidP="007F4746">
      <w:pPr>
        <w:rPr>
          <w:rFonts w:ascii="Arial" w:hAnsi="Arial"/>
        </w:rPr>
      </w:pPr>
      <w:r>
        <w:rPr>
          <w:rFonts w:ascii="Arial" w:hAnsi="Arial"/>
        </w:rPr>
        <w:t>Dit document is een bevestiging dat de klant en de producent van de software het</w:t>
      </w:r>
      <w:r>
        <w:rPr>
          <w:rFonts w:ascii="Arial" w:hAnsi="Arial"/>
          <w:b/>
          <w:bCs/>
        </w:rPr>
        <w:t xml:space="preserve"> </w:t>
      </w:r>
      <w:r>
        <w:rPr>
          <w:rFonts w:ascii="Arial" w:hAnsi="Arial"/>
        </w:rPr>
        <w:t>eens zijn met de software. Wanneer alle must requirements geslaagd zijn, wordt de software als compleet beschouwd.</w:t>
      </w:r>
      <w:r w:rsidR="00691D25">
        <w:rPr>
          <w:rFonts w:ascii="Arial" w:hAnsi="Arial"/>
        </w:rPr>
        <w:t xml:space="preserve"> </w:t>
      </w:r>
    </w:p>
    <w:p w:rsidR="00691D25" w:rsidRDefault="00691D25" w:rsidP="007F4746">
      <w:pPr>
        <w:rPr>
          <w:rFonts w:ascii="Arial" w:hAnsi="Arial"/>
        </w:rPr>
      </w:pPr>
    </w:p>
    <w:p w:rsidR="00691D25" w:rsidRDefault="00691D25" w:rsidP="007F4746">
      <w:pPr>
        <w:rPr>
          <w:rFonts w:ascii="Arial" w:hAnsi="Arial"/>
        </w:rPr>
      </w:pPr>
      <w:r>
        <w:rPr>
          <w:rFonts w:ascii="Arial" w:hAnsi="Arial"/>
        </w:rPr>
        <w:t>De test wordt als compleet gezien wanneer onderstaande matrix allemaal slagen.</w:t>
      </w:r>
    </w:p>
    <w:p w:rsidR="00691D25" w:rsidRDefault="00691D25" w:rsidP="00691D25"/>
    <w:p w:rsidR="008F67CD" w:rsidRDefault="008F67CD" w:rsidP="008F67CD"/>
    <w:tbl>
      <w:tblPr>
        <w:tblStyle w:val="LightList-Accent1"/>
        <w:tblW w:w="0" w:type="auto"/>
        <w:tblLook w:val="04A0" w:firstRow="1" w:lastRow="0" w:firstColumn="1" w:lastColumn="0" w:noHBand="0" w:noVBand="1"/>
      </w:tblPr>
      <w:tblGrid>
        <w:gridCol w:w="2576"/>
        <w:gridCol w:w="3844"/>
        <w:gridCol w:w="3182"/>
      </w:tblGrid>
      <w:tr w:rsidR="008F67CD" w:rsidTr="00AA3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bottom w:val="single" w:sz="4" w:space="0" w:color="auto"/>
            </w:tcBorders>
          </w:tcPr>
          <w:p w:rsidR="008F67CD" w:rsidRDefault="008F67CD" w:rsidP="00AA338A"/>
          <w:p w:rsidR="008F67CD" w:rsidRDefault="008F67CD" w:rsidP="00AA338A">
            <w:r>
              <w:t>Naam</w:t>
            </w:r>
          </w:p>
          <w:p w:rsidR="008F67CD" w:rsidRDefault="008F67CD" w:rsidP="00AA338A"/>
        </w:tc>
        <w:tc>
          <w:tcPr>
            <w:tcW w:w="3844" w:type="dxa"/>
            <w:tcBorders>
              <w:bottom w:val="single" w:sz="4" w:space="0" w:color="auto"/>
            </w:tcBorders>
          </w:tcPr>
          <w:p w:rsidR="008F67CD" w:rsidRDefault="008F67CD" w:rsidP="00AA338A">
            <w:pPr>
              <w:cnfStyle w:val="100000000000" w:firstRow="1" w:lastRow="0" w:firstColumn="0" w:lastColumn="0" w:oddVBand="0" w:evenVBand="0" w:oddHBand="0" w:evenHBand="0" w:firstRowFirstColumn="0" w:firstRowLastColumn="0" w:lastRowFirstColumn="0" w:lastRowLastColumn="0"/>
            </w:pPr>
          </w:p>
          <w:p w:rsidR="008F67CD" w:rsidRDefault="008F67CD" w:rsidP="00AA338A">
            <w:pPr>
              <w:cnfStyle w:val="100000000000" w:firstRow="1" w:lastRow="0" w:firstColumn="0" w:lastColumn="0" w:oddVBand="0" w:evenVBand="0" w:oddHBand="0" w:evenHBand="0" w:firstRowFirstColumn="0" w:firstRowLastColumn="0" w:lastRowFirstColumn="0" w:lastRowLastColumn="0"/>
            </w:pPr>
            <w:r>
              <w:t>Beschrijving</w:t>
            </w:r>
          </w:p>
        </w:tc>
        <w:tc>
          <w:tcPr>
            <w:tcW w:w="3182" w:type="dxa"/>
            <w:tcBorders>
              <w:bottom w:val="single" w:sz="4" w:space="0" w:color="auto"/>
            </w:tcBorders>
          </w:tcPr>
          <w:p w:rsidR="008F67CD" w:rsidRDefault="008F67CD" w:rsidP="00AA338A">
            <w:pPr>
              <w:cnfStyle w:val="100000000000" w:firstRow="1" w:lastRow="0" w:firstColumn="0" w:lastColumn="0" w:oddVBand="0" w:evenVBand="0" w:oddHBand="0" w:evenHBand="0" w:firstRowFirstColumn="0" w:firstRowLastColumn="0" w:lastRowFirstColumn="0" w:lastRowLastColumn="0"/>
            </w:pPr>
          </w:p>
          <w:p w:rsidR="008F67CD" w:rsidRDefault="008F67CD" w:rsidP="00AA338A">
            <w:pPr>
              <w:cnfStyle w:val="100000000000" w:firstRow="1" w:lastRow="0" w:firstColumn="0" w:lastColumn="0" w:oddVBand="0" w:evenVBand="0" w:oddHBand="0" w:evenHBand="0" w:firstRowFirstColumn="0" w:firstRowLastColumn="0" w:lastRowFirstColumn="0" w:lastRowLastColumn="0"/>
            </w:pPr>
            <w:r>
              <w:t>Geslaagd (JA/NEE)</w:t>
            </w:r>
          </w:p>
          <w:p w:rsidR="008F67CD" w:rsidRDefault="008F67CD" w:rsidP="00AA338A">
            <w:pPr>
              <w:cnfStyle w:val="100000000000" w:firstRow="1" w:lastRow="0" w:firstColumn="0" w:lastColumn="0" w:oddVBand="0" w:evenVBand="0" w:oddHBand="0" w:evenHBand="0" w:firstRowFirstColumn="0" w:firstRowLastColumn="0" w:lastRowFirstColumn="0" w:lastRowLastColumn="0"/>
            </w:pP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rPr>
                <w:b w:val="0"/>
              </w:rPr>
            </w:pPr>
            <w:r w:rsidRPr="000C7116">
              <w:rPr>
                <w:b w:val="0"/>
              </w:rPr>
              <w:t>Must_</w:t>
            </w:r>
            <w:r>
              <w:rPr>
                <w:b w:val="0"/>
              </w:rPr>
              <w:t>Home_page</w:t>
            </w: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rsidRPr="000C7116">
              <w:rPr>
                <w:rFonts w:asciiTheme="minorHAnsi" w:hAnsiTheme="minorHAnsi"/>
              </w:rPr>
              <w:t>Een homepagina waarop meerdere games zichtbaar zijn.</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Nee</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rPr>
                <w:b w:val="0"/>
              </w:rPr>
            </w:pPr>
            <w:r>
              <w:rPr>
                <w:b w:val="0"/>
              </w:rPr>
              <w:t>Must_Registratie</w:t>
            </w:r>
          </w:p>
        </w:tc>
        <w:tc>
          <w:tcPr>
            <w:tcW w:w="3844"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Een registratiepagina voor nieuwe klanten en verkopers</w:t>
            </w:r>
            <w:r>
              <w:rPr>
                <w:rFonts w:asciiTheme="minorHAnsi" w:hAnsiTheme="minorHAnsi"/>
              </w:rPr>
              <w:t>.</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rPr>
                <w:b w:val="0"/>
              </w:rPr>
            </w:pPr>
            <w:r w:rsidRPr="000C7116">
              <w:rPr>
                <w:b w:val="0"/>
              </w:rPr>
              <w:t>Must_Login</w:t>
            </w:r>
          </w:p>
        </w:tc>
        <w:tc>
          <w:tcPr>
            <w:tcW w:w="3844"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pStyle w:val="ListParagraph"/>
              <w:pageBreakBefore/>
              <w:spacing w:after="0"/>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C7116">
              <w:rPr>
                <w:rFonts w:asciiTheme="minorHAnsi" w:hAnsiTheme="minorHAnsi"/>
              </w:rPr>
              <w:t xml:space="preserve">Een inlogpagina voor klanten en voor verkopers. </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Ja</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0C7116">
              <w:rPr>
                <w:b w:val="0"/>
              </w:rPr>
              <w:t>Must_Home_Page_</w:t>
            </w:r>
            <w:r>
              <w:rPr>
                <w:b w:val="0"/>
              </w:rPr>
              <w:t>User</w:t>
            </w:r>
          </w:p>
          <w:p w:rsidR="008F67CD" w:rsidRPr="000C7116"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Pr="000C7116" w:rsidRDefault="008F67CD" w:rsidP="00AA338A">
            <w:pPr>
              <w:pStyle w:val="ListParagraph"/>
              <w:spacing w:after="0"/>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7116">
              <w:rPr>
                <w:rFonts w:asciiTheme="minorHAnsi" w:hAnsiTheme="minorHAnsi"/>
              </w:rPr>
              <w:t>Homepagina voor klanten en verkopers.</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Must_Game_Page</w:t>
            </w: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B26EF">
              <w:rPr>
                <w:rFonts w:asciiTheme="minorHAnsi" w:hAnsiTheme="minorHAnsi"/>
              </w:rPr>
              <w:t>Gamepagina, die voor elke individuele game een foto en beschrijving laat zien.</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Ja</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Must_Basket</w:t>
            </w: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000000" w:firstRow="0" w:lastRow="0" w:firstColumn="0" w:lastColumn="0" w:oddVBand="0" w:evenVBand="0" w:oddHBand="0" w:evenHBand="0" w:firstRowFirstColumn="0" w:firstRowLastColumn="0" w:lastRowFirstColumn="0" w:lastRowLastColumn="0"/>
            </w:pPr>
            <w:r w:rsidRPr="009B26EF">
              <w:t>Een winkelmandje.</w:t>
            </w:r>
          </w:p>
          <w:p w:rsidR="008F67CD" w:rsidRDefault="008F67CD" w:rsidP="00AA338A">
            <w:pPr>
              <w:cnfStyle w:val="000000000000" w:firstRow="0" w:lastRow="0" w:firstColumn="0" w:lastColumn="0" w:oddVBand="0" w:evenVBand="0" w:oddHBand="0"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Must_Pay</w:t>
            </w: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rsidRPr="009B26EF">
              <w:t>Een betaalmechanisme</w:t>
            </w:r>
            <w:r>
              <w:t>.</w:t>
            </w:r>
          </w:p>
          <w:p w:rsidR="008F67CD" w:rsidRPr="009B26EF" w:rsidRDefault="008F67CD" w:rsidP="00AA338A">
            <w:pPr>
              <w:cnfStyle w:val="000000100000" w:firstRow="0" w:lastRow="0" w:firstColumn="0" w:lastColumn="0" w:oddVBand="0" w:evenVBand="0" w:oddHBand="1" w:evenHBand="0" w:firstRowFirstColumn="0" w:firstRowLastColumn="0" w:lastRowFirstColumn="0" w:lastRowLastColumn="0"/>
            </w:pP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Nee</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9B26EF">
              <w:rPr>
                <w:b w:val="0"/>
              </w:rPr>
              <w:t>Must_Search_Name</w:t>
            </w:r>
          </w:p>
          <w:p w:rsidR="008F67CD" w:rsidRPr="009B26EF"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000000" w:firstRow="0" w:lastRow="0" w:firstColumn="0" w:lastColumn="0" w:oddVBand="0" w:evenVBand="0" w:oddHBand="0" w:evenHBand="0" w:firstRowFirstColumn="0" w:firstRowLastColumn="0" w:lastRowFirstColumn="0" w:lastRowLastColumn="0"/>
            </w:pPr>
            <w:r w:rsidRPr="009B26EF">
              <w:t>Zoeken op naam.</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9B26EF">
              <w:rPr>
                <w:b w:val="0"/>
              </w:rPr>
              <w:t>Must_Search_Platform</w:t>
            </w:r>
          </w:p>
          <w:p w:rsidR="008F67CD" w:rsidRPr="009B26EF"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Zoeken op platform.</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Ja</w:t>
            </w:r>
          </w:p>
        </w:tc>
      </w:tr>
      <w:tr w:rsidR="008F67CD" w:rsidTr="00AA338A">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Default="008F67CD" w:rsidP="00AA338A">
            <w:pPr>
              <w:rPr>
                <w:b w:val="0"/>
              </w:rPr>
            </w:pPr>
            <w:r w:rsidRPr="009B26EF">
              <w:rPr>
                <w:b w:val="0"/>
              </w:rPr>
              <w:t>Must_Search_Genre</w:t>
            </w:r>
          </w:p>
          <w:p w:rsidR="008F67CD" w:rsidRPr="009B26EF" w:rsidRDefault="008F67CD" w:rsidP="00AA338A">
            <w:pPr>
              <w:rPr>
                <w:b w:val="0"/>
              </w:rPr>
            </w:pPr>
          </w:p>
        </w:tc>
        <w:tc>
          <w:tcPr>
            <w:tcW w:w="3844"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Zoeken op genre.</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000000" w:firstRow="0" w:lastRow="0" w:firstColumn="0" w:lastColumn="0" w:oddVBand="0" w:evenVBand="0" w:oddHBand="0" w:evenHBand="0" w:firstRowFirstColumn="0" w:firstRowLastColumn="0" w:lastRowFirstColumn="0" w:lastRowLastColumn="0"/>
            </w:pPr>
            <w:r>
              <w:t>Ja</w:t>
            </w:r>
          </w:p>
        </w:tc>
      </w:tr>
      <w:tr w:rsidR="008F67CD" w:rsidTr="00AA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rPr>
                <w:b w:val="0"/>
              </w:rPr>
            </w:pPr>
            <w:r w:rsidRPr="009B26EF">
              <w:rPr>
                <w:b w:val="0"/>
              </w:rPr>
              <w:t>Must_Admin_UserData</w:t>
            </w:r>
          </w:p>
        </w:tc>
        <w:tc>
          <w:tcPr>
            <w:tcW w:w="3844" w:type="dxa"/>
            <w:tcBorders>
              <w:top w:val="single" w:sz="4" w:space="0" w:color="auto"/>
              <w:left w:val="single" w:sz="4" w:space="0" w:color="auto"/>
              <w:bottom w:val="single" w:sz="4" w:space="0" w:color="auto"/>
              <w:right w:val="single" w:sz="4" w:space="0" w:color="auto"/>
            </w:tcBorders>
          </w:tcPr>
          <w:p w:rsidR="008F67CD" w:rsidRPr="009B26EF" w:rsidRDefault="008F67CD" w:rsidP="00AA338A">
            <w:pPr>
              <w:cnfStyle w:val="000000100000" w:firstRow="0" w:lastRow="0" w:firstColumn="0" w:lastColumn="0" w:oddVBand="0" w:evenVBand="0" w:oddHBand="1" w:evenHBand="0" w:firstRowFirstColumn="0" w:firstRowLastColumn="0" w:lastRowFirstColumn="0" w:lastRowLastColumn="0"/>
            </w:pPr>
            <w:r w:rsidRPr="009B26EF">
              <w:t>Een admin moet gebruikersgevens kunnen opvragen.</w:t>
            </w:r>
          </w:p>
        </w:tc>
        <w:tc>
          <w:tcPr>
            <w:tcW w:w="3182" w:type="dxa"/>
            <w:tcBorders>
              <w:top w:val="single" w:sz="4" w:space="0" w:color="auto"/>
              <w:left w:val="single" w:sz="4" w:space="0" w:color="auto"/>
              <w:bottom w:val="single" w:sz="4" w:space="0" w:color="auto"/>
              <w:right w:val="single" w:sz="4" w:space="0" w:color="auto"/>
            </w:tcBorders>
          </w:tcPr>
          <w:p w:rsidR="008F67CD" w:rsidRDefault="008F67CD" w:rsidP="00AA338A">
            <w:pPr>
              <w:cnfStyle w:val="000000100000" w:firstRow="0" w:lastRow="0" w:firstColumn="0" w:lastColumn="0" w:oddVBand="0" w:evenVBand="0" w:oddHBand="1" w:evenHBand="0" w:firstRowFirstColumn="0" w:firstRowLastColumn="0" w:lastRowFirstColumn="0" w:lastRowLastColumn="0"/>
            </w:pPr>
            <w:r>
              <w:t>Nee</w:t>
            </w:r>
          </w:p>
        </w:tc>
      </w:tr>
    </w:tbl>
    <w:p w:rsidR="008F67CD" w:rsidRDefault="008F67CD" w:rsidP="008F67CD"/>
    <w:p w:rsidR="008F67CD" w:rsidRDefault="008F67CD" w:rsidP="008F67CD">
      <w:r>
        <w:t>De testcases zijn niet allemaal geslaagd, er ontbreekt nog een betalingssysteem en een mogelijkheid om gebruikers op de zoeken als de admin. Dit is wel al in code geïmlementeerd maar nog niet in de UI. Daarnaast is er ook te weinig afhandeling voor fout ingevulde gegevens.</w:t>
      </w:r>
    </w:p>
    <w:p w:rsidR="008B4D3B" w:rsidRDefault="008B4D3B" w:rsidP="008F67CD"/>
    <w:p w:rsidR="00691D25" w:rsidRDefault="008B4D3B" w:rsidP="007F4746">
      <w:r>
        <w:t>Dit voldoet dus niet aan de eisen van dit Acceptatie testplan</w:t>
      </w:r>
      <w:r w:rsidR="00BF04F0">
        <w:t>.</w:t>
      </w:r>
      <w:bookmarkStart w:id="7" w:name="_GoBack"/>
      <w:bookmarkEnd w:id="7"/>
    </w:p>
    <w:p w:rsidR="00F71ECC" w:rsidRDefault="00F71ECC"/>
    <w:p w:rsidR="00691D25" w:rsidRPr="007F4746" w:rsidRDefault="00691D25"/>
    <w:sectPr w:rsidR="00691D25" w:rsidRPr="007F4746">
      <w:headerReference w:type="default" r:id="rId8"/>
      <w:footerReference w:type="default" r:id="rId9"/>
      <w:headerReference w:type="first" r:id="rId10"/>
      <w:footerReference w:type="firs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012" w:rsidRDefault="00F06012">
      <w:r>
        <w:separator/>
      </w:r>
    </w:p>
  </w:endnote>
  <w:endnote w:type="continuationSeparator" w:id="0">
    <w:p w:rsidR="00F06012" w:rsidRDefault="00F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1F146E">
    <w:pPr>
      <w:pStyle w:val="Footer"/>
      <w:ind w:right="360"/>
      <w:rPr>
        <w:rFonts w:ascii="Arial" w:hAnsi="Arial" w:cs="Arial"/>
        <w:i/>
        <w:iCs/>
        <w:sz w:val="20"/>
        <w:szCs w:val="20"/>
      </w:rPr>
    </w:pPr>
    <w:r>
      <w:rPr>
        <w:noProof/>
        <w:lang w:eastAsia="nl-NL"/>
      </w:rPr>
      <mc:AlternateContent>
        <mc:Choice Requires="wps">
          <w:drawing>
            <wp:anchor distT="0" distB="0" distL="0" distR="0" simplePos="0" relativeHeight="251659264" behindDoc="0" locked="0" layoutInCell="1" allowOverlap="1" wp14:anchorId="6B04765F" wp14:editId="253E1998">
              <wp:simplePos x="0" y="0"/>
              <wp:positionH relativeFrom="page">
                <wp:posOffset>6701790</wp:posOffset>
              </wp:positionH>
              <wp:positionV relativeFrom="paragraph">
                <wp:posOffset>635</wp:posOffset>
              </wp:positionV>
              <wp:extent cx="169545" cy="349885"/>
              <wp:effectExtent l="5715" t="635" r="5715" b="190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3498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6809" w:rsidRDefault="001F14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F04F0">
                            <w:rPr>
                              <w:rStyle w:val="PageNumber"/>
                              <w:rFonts w:cs="Arial"/>
                              <w:noProof/>
                            </w:rPr>
                            <w:t>15</w:t>
                          </w:r>
                          <w:r>
                            <w:rPr>
                              <w:rStyle w:val="PageNumber"/>
                              <w:rFonts w:cs="Arial"/>
                            </w:rPr>
                            <w:fldChar w:fldCharType="end"/>
                          </w:r>
                        </w:p>
                        <w:p w:rsidR="00BC6809" w:rsidRDefault="00BC680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7.7pt;margin-top:.05pt;width:13.35pt;height:27.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driQIAABs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" stroked="f">
              <v:fill opacity="0"/>
              <v:textbox inset="0,0,0,0">
                <w:txbxContent>
                  <w:p w:rsidR="00BC6809" w:rsidRDefault="001F146E">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F04F0">
                      <w:rPr>
                        <w:rStyle w:val="PageNumber"/>
                        <w:rFonts w:cs="Arial"/>
                        <w:noProof/>
                      </w:rPr>
                      <w:t>15</w:t>
                    </w:r>
                    <w:r>
                      <w:rPr>
                        <w:rStyle w:val="PageNumber"/>
                        <w:rFonts w:cs="Arial"/>
                      </w:rPr>
                      <w:fldChar w:fldCharType="end"/>
                    </w:r>
                  </w:p>
                  <w:p w:rsidR="00BC6809" w:rsidRDefault="00BC6809">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BC6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012" w:rsidRDefault="00F06012">
      <w:r>
        <w:separator/>
      </w:r>
    </w:p>
  </w:footnote>
  <w:footnote w:type="continuationSeparator" w:id="0">
    <w:p w:rsidR="00F06012" w:rsidRDefault="00F06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1F146E">
    <w:pPr>
      <w:pStyle w:val="Header"/>
      <w:pBdr>
        <w:top w:val="none" w:sz="0" w:space="0" w:color="000000"/>
        <w:left w:val="none" w:sz="0" w:space="0" w:color="000000"/>
        <w:bottom w:val="single" w:sz="4" w:space="1" w:color="000000"/>
        <w:right w:val="none" w:sz="0" w:space="0" w:color="000000"/>
      </w:pBdr>
      <w:jc w:val="right"/>
    </w:pPr>
    <w:r>
      <w:rPr>
        <w:rFonts w:cs="Arial"/>
        <w:sz w:val="20"/>
        <w:szCs w:val="20"/>
      </w:rPr>
      <w:fldChar w:fldCharType="begin"/>
    </w:r>
    <w:r>
      <w:rPr>
        <w:rFonts w:cs="Arial"/>
        <w:sz w:val="20"/>
        <w:szCs w:val="20"/>
      </w:rPr>
      <w:instrText xml:space="preserve"> FILENAME </w:instrText>
    </w:r>
    <w:r>
      <w:rPr>
        <w:rFonts w:cs="Arial"/>
        <w:sz w:val="20"/>
        <w:szCs w:val="20"/>
      </w:rPr>
      <w:fldChar w:fldCharType="separate"/>
    </w:r>
    <w:r w:rsidR="00DA17B2">
      <w:rPr>
        <w:rFonts w:cs="Arial"/>
        <w:noProof/>
        <w:sz w:val="20"/>
        <w:szCs w:val="20"/>
      </w:rPr>
      <w:t>acceptatietestplan.docx</w:t>
    </w:r>
    <w:r>
      <w:rPr>
        <w:rFonts w:cs="Arial"/>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09" w:rsidRDefault="00BC6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6"/>
    <w:lvl w:ilvl="0">
      <w:start w:val="1"/>
      <w:numFmt w:val="decimal"/>
      <w:lvlText w:val="%1."/>
      <w:lvlJc w:val="left"/>
      <w:pPr>
        <w:tabs>
          <w:tab w:val="num" w:pos="0"/>
        </w:tabs>
        <w:ind w:left="720" w:hanging="360"/>
      </w:pPr>
      <w:rPr>
        <w:rFonts w:hint="default"/>
      </w:rPr>
    </w:lvl>
  </w:abstractNum>
  <w:abstractNum w:abstractNumId="1">
    <w:nsid w:val="00000003"/>
    <w:multiLevelType w:val="singleLevel"/>
    <w:tmpl w:val="00000003"/>
    <w:name w:val="WW8Num8"/>
    <w:lvl w:ilvl="0">
      <w:start w:val="5"/>
      <w:numFmt w:val="decimal"/>
      <w:lvlText w:val="%1."/>
      <w:lvlJc w:val="left"/>
      <w:pPr>
        <w:tabs>
          <w:tab w:val="num" w:pos="0"/>
        </w:tabs>
        <w:ind w:left="720" w:hanging="360"/>
      </w:pPr>
      <w:rPr>
        <w:rFonts w:hint="default"/>
      </w:rPr>
    </w:lvl>
  </w:abstractNum>
  <w:abstractNum w:abstractNumId="2">
    <w:nsid w:val="00000004"/>
    <w:multiLevelType w:val="multilevel"/>
    <w:tmpl w:val="00000004"/>
    <w:name w:val="WW8Num1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CE"/>
    <w:rsid w:val="00052E50"/>
    <w:rsid w:val="000601B7"/>
    <w:rsid w:val="00060DA9"/>
    <w:rsid w:val="000801C9"/>
    <w:rsid w:val="000A4D92"/>
    <w:rsid w:val="00104C8D"/>
    <w:rsid w:val="00136418"/>
    <w:rsid w:val="001431CF"/>
    <w:rsid w:val="001A21CE"/>
    <w:rsid w:val="001C155F"/>
    <w:rsid w:val="001C159C"/>
    <w:rsid w:val="001C62DE"/>
    <w:rsid w:val="001E499E"/>
    <w:rsid w:val="001E690E"/>
    <w:rsid w:val="001F146E"/>
    <w:rsid w:val="001F4D5B"/>
    <w:rsid w:val="00205847"/>
    <w:rsid w:val="00211714"/>
    <w:rsid w:val="0025438B"/>
    <w:rsid w:val="00272386"/>
    <w:rsid w:val="00285BBC"/>
    <w:rsid w:val="00294D82"/>
    <w:rsid w:val="002C0C24"/>
    <w:rsid w:val="002C5CF5"/>
    <w:rsid w:val="002D57CD"/>
    <w:rsid w:val="002E26BE"/>
    <w:rsid w:val="00313168"/>
    <w:rsid w:val="00356592"/>
    <w:rsid w:val="00357071"/>
    <w:rsid w:val="003B2C30"/>
    <w:rsid w:val="003C1FB0"/>
    <w:rsid w:val="004248CE"/>
    <w:rsid w:val="00432D6A"/>
    <w:rsid w:val="00496842"/>
    <w:rsid w:val="00497EEE"/>
    <w:rsid w:val="004C56D2"/>
    <w:rsid w:val="004F52AE"/>
    <w:rsid w:val="0051682C"/>
    <w:rsid w:val="005536A1"/>
    <w:rsid w:val="005A64A8"/>
    <w:rsid w:val="005B4CAD"/>
    <w:rsid w:val="005C43EF"/>
    <w:rsid w:val="005E372A"/>
    <w:rsid w:val="005E3D5E"/>
    <w:rsid w:val="00617281"/>
    <w:rsid w:val="0063008A"/>
    <w:rsid w:val="00631CF5"/>
    <w:rsid w:val="006637B9"/>
    <w:rsid w:val="00684E65"/>
    <w:rsid w:val="00690F56"/>
    <w:rsid w:val="00691D25"/>
    <w:rsid w:val="006A58F1"/>
    <w:rsid w:val="006D1DE1"/>
    <w:rsid w:val="006E0ADA"/>
    <w:rsid w:val="00733E4C"/>
    <w:rsid w:val="0074446F"/>
    <w:rsid w:val="00751B57"/>
    <w:rsid w:val="00766C0E"/>
    <w:rsid w:val="00793C73"/>
    <w:rsid w:val="007B2D92"/>
    <w:rsid w:val="007E225D"/>
    <w:rsid w:val="007E3ED6"/>
    <w:rsid w:val="007E596D"/>
    <w:rsid w:val="007F4746"/>
    <w:rsid w:val="0080391C"/>
    <w:rsid w:val="00807B22"/>
    <w:rsid w:val="008252CF"/>
    <w:rsid w:val="00844C2C"/>
    <w:rsid w:val="00863229"/>
    <w:rsid w:val="0089557A"/>
    <w:rsid w:val="00896B8D"/>
    <w:rsid w:val="008B4D3B"/>
    <w:rsid w:val="008B7A5A"/>
    <w:rsid w:val="008F67CD"/>
    <w:rsid w:val="0092011F"/>
    <w:rsid w:val="00934B90"/>
    <w:rsid w:val="009808DA"/>
    <w:rsid w:val="00984D21"/>
    <w:rsid w:val="00994F97"/>
    <w:rsid w:val="009B09CA"/>
    <w:rsid w:val="009D4CE8"/>
    <w:rsid w:val="009F2501"/>
    <w:rsid w:val="009F310A"/>
    <w:rsid w:val="00A5677F"/>
    <w:rsid w:val="00A71431"/>
    <w:rsid w:val="00AB7183"/>
    <w:rsid w:val="00AD74E8"/>
    <w:rsid w:val="00AD7C25"/>
    <w:rsid w:val="00AF76E4"/>
    <w:rsid w:val="00B602C7"/>
    <w:rsid w:val="00B71270"/>
    <w:rsid w:val="00BA29F6"/>
    <w:rsid w:val="00BC6809"/>
    <w:rsid w:val="00BC6FA8"/>
    <w:rsid w:val="00BE3D99"/>
    <w:rsid w:val="00BF04F0"/>
    <w:rsid w:val="00C15256"/>
    <w:rsid w:val="00C36287"/>
    <w:rsid w:val="00C8129D"/>
    <w:rsid w:val="00C95E1E"/>
    <w:rsid w:val="00CA69D6"/>
    <w:rsid w:val="00CB795A"/>
    <w:rsid w:val="00D32676"/>
    <w:rsid w:val="00D55FEE"/>
    <w:rsid w:val="00D74B84"/>
    <w:rsid w:val="00D7516A"/>
    <w:rsid w:val="00D829F7"/>
    <w:rsid w:val="00DA17B2"/>
    <w:rsid w:val="00DC632B"/>
    <w:rsid w:val="00DD270A"/>
    <w:rsid w:val="00DE4BAE"/>
    <w:rsid w:val="00E0558B"/>
    <w:rsid w:val="00E36E3A"/>
    <w:rsid w:val="00E924E6"/>
    <w:rsid w:val="00EA0DB1"/>
    <w:rsid w:val="00F06012"/>
    <w:rsid w:val="00F25B7C"/>
    <w:rsid w:val="00F44A74"/>
    <w:rsid w:val="00F47983"/>
    <w:rsid w:val="00F71ECC"/>
    <w:rsid w:val="00FA42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7F4746"/>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7F4746"/>
    <w:pPr>
      <w:keepNext/>
      <w:tabs>
        <w:tab w:val="num" w:pos="360"/>
      </w:tabs>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F4746"/>
    <w:pPr>
      <w:keepNext/>
      <w:tabs>
        <w:tab w:val="num" w:pos="360"/>
      </w:tabs>
      <w:spacing w:before="240" w:after="60"/>
      <w:outlineLvl w:val="1"/>
    </w:pPr>
    <w:rPr>
      <w:rFonts w:ascii="Arial" w:hAnsi="Arial" w:cs="Arial"/>
      <w:b/>
      <w:bCs/>
      <w:i/>
      <w:iCs/>
      <w:sz w:val="28"/>
      <w:szCs w:val="28"/>
    </w:rPr>
  </w:style>
  <w:style w:type="paragraph" w:styleId="Heading9">
    <w:name w:val="heading 9"/>
    <w:basedOn w:val="Normal"/>
    <w:next w:val="Normal"/>
    <w:link w:val="Heading9Char"/>
    <w:qFormat/>
    <w:rsid w:val="007F4746"/>
    <w:pPr>
      <w:tabs>
        <w:tab w:val="num" w:pos="36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746"/>
    <w:rPr>
      <w:rFonts w:ascii="Arial" w:eastAsia="Times New Roman" w:hAnsi="Arial" w:cs="Arial"/>
      <w:b/>
      <w:bCs/>
      <w:kern w:val="1"/>
      <w:sz w:val="32"/>
      <w:szCs w:val="32"/>
      <w:lang w:eastAsia="zh-CN"/>
    </w:rPr>
  </w:style>
  <w:style w:type="character" w:customStyle="1" w:styleId="Heading2Char">
    <w:name w:val="Heading 2 Char"/>
    <w:basedOn w:val="DefaultParagraphFont"/>
    <w:link w:val="Heading2"/>
    <w:rsid w:val="007F4746"/>
    <w:rPr>
      <w:rFonts w:ascii="Arial" w:eastAsia="Times New Roman" w:hAnsi="Arial" w:cs="Arial"/>
      <w:b/>
      <w:bCs/>
      <w:i/>
      <w:iCs/>
      <w:sz w:val="28"/>
      <w:szCs w:val="28"/>
      <w:lang w:eastAsia="zh-CN"/>
    </w:rPr>
  </w:style>
  <w:style w:type="character" w:customStyle="1" w:styleId="Heading9Char">
    <w:name w:val="Heading 9 Char"/>
    <w:basedOn w:val="DefaultParagraphFont"/>
    <w:link w:val="Heading9"/>
    <w:rsid w:val="007F4746"/>
    <w:rPr>
      <w:rFonts w:ascii="Arial" w:eastAsia="Times New Roman" w:hAnsi="Arial" w:cs="Arial"/>
      <w:lang w:eastAsia="zh-CN"/>
    </w:rPr>
  </w:style>
  <w:style w:type="character" w:styleId="PageNumber">
    <w:name w:val="page number"/>
    <w:basedOn w:val="DefaultParagraphFont"/>
    <w:rsid w:val="007F4746"/>
  </w:style>
  <w:style w:type="character" w:styleId="Emphasis">
    <w:name w:val="Emphasis"/>
    <w:qFormat/>
    <w:rsid w:val="007F4746"/>
    <w:rPr>
      <w:i/>
      <w:iCs/>
    </w:rPr>
  </w:style>
  <w:style w:type="character" w:styleId="Strong">
    <w:name w:val="Strong"/>
    <w:qFormat/>
    <w:rsid w:val="007F4746"/>
    <w:rPr>
      <w:b/>
      <w:bCs/>
    </w:rPr>
  </w:style>
  <w:style w:type="paragraph" w:styleId="TOC1">
    <w:name w:val="toc 1"/>
    <w:basedOn w:val="Normal"/>
    <w:next w:val="Normal"/>
    <w:rsid w:val="007F4746"/>
    <w:pPr>
      <w:spacing w:before="240" w:after="240"/>
    </w:pPr>
    <w:rPr>
      <w:rFonts w:ascii="Arial" w:hAnsi="Arial" w:cs="Arial"/>
    </w:rPr>
  </w:style>
  <w:style w:type="paragraph" w:styleId="TOC2">
    <w:name w:val="toc 2"/>
    <w:basedOn w:val="Normal"/>
    <w:next w:val="Normal"/>
    <w:rsid w:val="007F4746"/>
    <w:pPr>
      <w:ind w:left="240"/>
    </w:pPr>
    <w:rPr>
      <w:rFonts w:ascii="Arial" w:hAnsi="Arial" w:cs="Arial"/>
    </w:rPr>
  </w:style>
  <w:style w:type="paragraph" w:styleId="Footer">
    <w:name w:val="footer"/>
    <w:basedOn w:val="Normal"/>
    <w:link w:val="FooterChar"/>
    <w:rsid w:val="007F4746"/>
    <w:pPr>
      <w:tabs>
        <w:tab w:val="center" w:pos="4536"/>
        <w:tab w:val="right" w:pos="9072"/>
      </w:tabs>
    </w:pPr>
  </w:style>
  <w:style w:type="character" w:customStyle="1" w:styleId="FooterChar">
    <w:name w:val="Footer Char"/>
    <w:basedOn w:val="DefaultParagraphFont"/>
    <w:link w:val="Footer"/>
    <w:rsid w:val="007F4746"/>
    <w:rPr>
      <w:rFonts w:ascii="Times New Roman" w:eastAsia="Times New Roman" w:hAnsi="Times New Roman" w:cs="Times New Roman"/>
      <w:sz w:val="24"/>
      <w:szCs w:val="24"/>
      <w:lang w:eastAsia="zh-CN"/>
    </w:rPr>
  </w:style>
  <w:style w:type="paragraph" w:styleId="Header">
    <w:name w:val="header"/>
    <w:basedOn w:val="Normal"/>
    <w:link w:val="HeaderChar"/>
    <w:rsid w:val="007F4746"/>
    <w:pPr>
      <w:tabs>
        <w:tab w:val="center" w:pos="4536"/>
        <w:tab w:val="right" w:pos="9072"/>
      </w:tabs>
    </w:pPr>
  </w:style>
  <w:style w:type="character" w:customStyle="1" w:styleId="HeaderChar">
    <w:name w:val="Header Char"/>
    <w:basedOn w:val="DefaultParagraphFont"/>
    <w:link w:val="Header"/>
    <w:rsid w:val="007F4746"/>
    <w:rPr>
      <w:rFonts w:ascii="Times New Roman" w:eastAsia="Times New Roman" w:hAnsi="Times New Roman" w:cs="Times New Roman"/>
      <w:sz w:val="24"/>
      <w:szCs w:val="24"/>
      <w:lang w:eastAsia="zh-CN"/>
    </w:rPr>
  </w:style>
  <w:style w:type="paragraph" w:styleId="ListParagraph">
    <w:name w:val="List Paragraph"/>
    <w:basedOn w:val="Normal"/>
    <w:qFormat/>
    <w:rsid w:val="007F4746"/>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qFormat/>
    <w:rsid w:val="007F4746"/>
    <w:pPr>
      <w:keepLines/>
      <w:tabs>
        <w:tab w:val="clear" w:pos="360"/>
      </w:tabs>
      <w:spacing w:before="480" w:after="0" w:line="276" w:lineRule="auto"/>
    </w:pPr>
    <w:rPr>
      <w:rFonts w:ascii="Cambria" w:eastAsia="MS Gothic" w:hAnsi="Cambria" w:cs="Times New Roman"/>
      <w:color w:val="365F91"/>
      <w:sz w:val="28"/>
      <w:szCs w:val="28"/>
      <w:lang w:val="en-US" w:eastAsia="ja-JP"/>
    </w:rPr>
  </w:style>
  <w:style w:type="table" w:styleId="LightList-Accent1">
    <w:name w:val="Light List Accent 1"/>
    <w:basedOn w:val="TableNormal"/>
    <w:uiPriority w:val="61"/>
    <w:rsid w:val="007F4746"/>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A17B2"/>
    <w:rPr>
      <w:rFonts w:ascii="Tahoma" w:hAnsi="Tahoma" w:cs="Tahoma"/>
      <w:sz w:val="16"/>
      <w:szCs w:val="16"/>
    </w:rPr>
  </w:style>
  <w:style w:type="character" w:customStyle="1" w:styleId="BalloonTextChar">
    <w:name w:val="Balloon Text Char"/>
    <w:basedOn w:val="DefaultParagraphFont"/>
    <w:link w:val="BalloonText"/>
    <w:uiPriority w:val="99"/>
    <w:semiHidden/>
    <w:rsid w:val="00DA17B2"/>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7F4746"/>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7F4746"/>
    <w:pPr>
      <w:keepNext/>
      <w:tabs>
        <w:tab w:val="num" w:pos="360"/>
      </w:tabs>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7F4746"/>
    <w:pPr>
      <w:keepNext/>
      <w:tabs>
        <w:tab w:val="num" w:pos="360"/>
      </w:tabs>
      <w:spacing w:before="240" w:after="60"/>
      <w:outlineLvl w:val="1"/>
    </w:pPr>
    <w:rPr>
      <w:rFonts w:ascii="Arial" w:hAnsi="Arial" w:cs="Arial"/>
      <w:b/>
      <w:bCs/>
      <w:i/>
      <w:iCs/>
      <w:sz w:val="28"/>
      <w:szCs w:val="28"/>
    </w:rPr>
  </w:style>
  <w:style w:type="paragraph" w:styleId="Heading9">
    <w:name w:val="heading 9"/>
    <w:basedOn w:val="Normal"/>
    <w:next w:val="Normal"/>
    <w:link w:val="Heading9Char"/>
    <w:qFormat/>
    <w:rsid w:val="007F4746"/>
    <w:pPr>
      <w:tabs>
        <w:tab w:val="num" w:pos="36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746"/>
    <w:rPr>
      <w:rFonts w:ascii="Arial" w:eastAsia="Times New Roman" w:hAnsi="Arial" w:cs="Arial"/>
      <w:b/>
      <w:bCs/>
      <w:kern w:val="1"/>
      <w:sz w:val="32"/>
      <w:szCs w:val="32"/>
      <w:lang w:eastAsia="zh-CN"/>
    </w:rPr>
  </w:style>
  <w:style w:type="character" w:customStyle="1" w:styleId="Heading2Char">
    <w:name w:val="Heading 2 Char"/>
    <w:basedOn w:val="DefaultParagraphFont"/>
    <w:link w:val="Heading2"/>
    <w:rsid w:val="007F4746"/>
    <w:rPr>
      <w:rFonts w:ascii="Arial" w:eastAsia="Times New Roman" w:hAnsi="Arial" w:cs="Arial"/>
      <w:b/>
      <w:bCs/>
      <w:i/>
      <w:iCs/>
      <w:sz w:val="28"/>
      <w:szCs w:val="28"/>
      <w:lang w:eastAsia="zh-CN"/>
    </w:rPr>
  </w:style>
  <w:style w:type="character" w:customStyle="1" w:styleId="Heading9Char">
    <w:name w:val="Heading 9 Char"/>
    <w:basedOn w:val="DefaultParagraphFont"/>
    <w:link w:val="Heading9"/>
    <w:rsid w:val="007F4746"/>
    <w:rPr>
      <w:rFonts w:ascii="Arial" w:eastAsia="Times New Roman" w:hAnsi="Arial" w:cs="Arial"/>
      <w:lang w:eastAsia="zh-CN"/>
    </w:rPr>
  </w:style>
  <w:style w:type="character" w:styleId="PageNumber">
    <w:name w:val="page number"/>
    <w:basedOn w:val="DefaultParagraphFont"/>
    <w:rsid w:val="007F4746"/>
  </w:style>
  <w:style w:type="character" w:styleId="Emphasis">
    <w:name w:val="Emphasis"/>
    <w:qFormat/>
    <w:rsid w:val="007F4746"/>
    <w:rPr>
      <w:i/>
      <w:iCs/>
    </w:rPr>
  </w:style>
  <w:style w:type="character" w:styleId="Strong">
    <w:name w:val="Strong"/>
    <w:qFormat/>
    <w:rsid w:val="007F4746"/>
    <w:rPr>
      <w:b/>
      <w:bCs/>
    </w:rPr>
  </w:style>
  <w:style w:type="paragraph" w:styleId="TOC1">
    <w:name w:val="toc 1"/>
    <w:basedOn w:val="Normal"/>
    <w:next w:val="Normal"/>
    <w:rsid w:val="007F4746"/>
    <w:pPr>
      <w:spacing w:before="240" w:after="240"/>
    </w:pPr>
    <w:rPr>
      <w:rFonts w:ascii="Arial" w:hAnsi="Arial" w:cs="Arial"/>
    </w:rPr>
  </w:style>
  <w:style w:type="paragraph" w:styleId="TOC2">
    <w:name w:val="toc 2"/>
    <w:basedOn w:val="Normal"/>
    <w:next w:val="Normal"/>
    <w:rsid w:val="007F4746"/>
    <w:pPr>
      <w:ind w:left="240"/>
    </w:pPr>
    <w:rPr>
      <w:rFonts w:ascii="Arial" w:hAnsi="Arial" w:cs="Arial"/>
    </w:rPr>
  </w:style>
  <w:style w:type="paragraph" w:styleId="Footer">
    <w:name w:val="footer"/>
    <w:basedOn w:val="Normal"/>
    <w:link w:val="FooterChar"/>
    <w:rsid w:val="007F4746"/>
    <w:pPr>
      <w:tabs>
        <w:tab w:val="center" w:pos="4536"/>
        <w:tab w:val="right" w:pos="9072"/>
      </w:tabs>
    </w:pPr>
  </w:style>
  <w:style w:type="character" w:customStyle="1" w:styleId="FooterChar">
    <w:name w:val="Footer Char"/>
    <w:basedOn w:val="DefaultParagraphFont"/>
    <w:link w:val="Footer"/>
    <w:rsid w:val="007F4746"/>
    <w:rPr>
      <w:rFonts w:ascii="Times New Roman" w:eastAsia="Times New Roman" w:hAnsi="Times New Roman" w:cs="Times New Roman"/>
      <w:sz w:val="24"/>
      <w:szCs w:val="24"/>
      <w:lang w:eastAsia="zh-CN"/>
    </w:rPr>
  </w:style>
  <w:style w:type="paragraph" w:styleId="Header">
    <w:name w:val="header"/>
    <w:basedOn w:val="Normal"/>
    <w:link w:val="HeaderChar"/>
    <w:rsid w:val="007F4746"/>
    <w:pPr>
      <w:tabs>
        <w:tab w:val="center" w:pos="4536"/>
        <w:tab w:val="right" w:pos="9072"/>
      </w:tabs>
    </w:pPr>
  </w:style>
  <w:style w:type="character" w:customStyle="1" w:styleId="HeaderChar">
    <w:name w:val="Header Char"/>
    <w:basedOn w:val="DefaultParagraphFont"/>
    <w:link w:val="Header"/>
    <w:rsid w:val="007F4746"/>
    <w:rPr>
      <w:rFonts w:ascii="Times New Roman" w:eastAsia="Times New Roman" w:hAnsi="Times New Roman" w:cs="Times New Roman"/>
      <w:sz w:val="24"/>
      <w:szCs w:val="24"/>
      <w:lang w:eastAsia="zh-CN"/>
    </w:rPr>
  </w:style>
  <w:style w:type="paragraph" w:styleId="ListParagraph">
    <w:name w:val="List Paragraph"/>
    <w:basedOn w:val="Normal"/>
    <w:qFormat/>
    <w:rsid w:val="007F4746"/>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qFormat/>
    <w:rsid w:val="007F4746"/>
    <w:pPr>
      <w:keepLines/>
      <w:tabs>
        <w:tab w:val="clear" w:pos="360"/>
      </w:tabs>
      <w:spacing w:before="480" w:after="0" w:line="276" w:lineRule="auto"/>
    </w:pPr>
    <w:rPr>
      <w:rFonts w:ascii="Cambria" w:eastAsia="MS Gothic" w:hAnsi="Cambria" w:cs="Times New Roman"/>
      <w:color w:val="365F91"/>
      <w:sz w:val="28"/>
      <w:szCs w:val="28"/>
      <w:lang w:val="en-US" w:eastAsia="ja-JP"/>
    </w:rPr>
  </w:style>
  <w:style w:type="table" w:styleId="LightList-Accent1">
    <w:name w:val="Light List Accent 1"/>
    <w:basedOn w:val="TableNormal"/>
    <w:uiPriority w:val="61"/>
    <w:rsid w:val="007F4746"/>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A17B2"/>
    <w:rPr>
      <w:rFonts w:ascii="Tahoma" w:hAnsi="Tahoma" w:cs="Tahoma"/>
      <w:sz w:val="16"/>
      <w:szCs w:val="16"/>
    </w:rPr>
  </w:style>
  <w:style w:type="character" w:customStyle="1" w:styleId="BalloonTextChar">
    <w:name w:val="Balloon Text Char"/>
    <w:basedOn w:val="DefaultParagraphFont"/>
    <w:link w:val="BalloonText"/>
    <w:uiPriority w:val="99"/>
    <w:semiHidden/>
    <w:rsid w:val="00DA17B2"/>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1629</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vanmulken</dc:creator>
  <cp:lastModifiedBy>wouter vanmulken</cp:lastModifiedBy>
  <cp:revision>14</cp:revision>
  <cp:lastPrinted>2015-05-24T21:29:00Z</cp:lastPrinted>
  <dcterms:created xsi:type="dcterms:W3CDTF">2015-05-24T19:03:00Z</dcterms:created>
  <dcterms:modified xsi:type="dcterms:W3CDTF">2015-06-14T15:11:00Z</dcterms:modified>
</cp:coreProperties>
</file>